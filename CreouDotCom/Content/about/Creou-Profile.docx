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5174"/>
        <w:gridCol w:w="6450"/>
      </w:tblGrid>
      <w:tr w:rsidR="00236177" w:rsidRPr="0012567F" w:rsidTr="00E33575">
        <w:trPr>
          <w:trHeight w:val="709"/>
        </w:trPr>
        <w:tc>
          <w:tcPr>
            <w:tcW w:w="5174" w:type="dxa"/>
            <w:shd w:val="clear" w:color="auto" w:fill="auto"/>
            <w:vAlign w:val="bottom"/>
          </w:tcPr>
          <w:p w:rsidR="00236177" w:rsidRPr="0012567F" w:rsidRDefault="005F058C" w:rsidP="005D2BE1">
            <w:pPr>
              <w:pStyle w:val="Heading1"/>
              <w:rPr>
                <w:szCs w:val="24"/>
                <w:lang w:val="en-GB"/>
              </w:rPr>
            </w:pPr>
            <w:r w:rsidRPr="0012567F">
              <w:rPr>
                <w:lang w:val="en-GB"/>
              </w:rPr>
              <w:t>Creou Software</w:t>
            </w:r>
          </w:p>
        </w:tc>
        <w:tc>
          <w:tcPr>
            <w:tcW w:w="6450" w:type="dxa"/>
            <w:shd w:val="clear" w:color="auto" w:fill="auto"/>
            <w:vAlign w:val="bottom"/>
          </w:tcPr>
          <w:p w:rsidR="00236177" w:rsidRPr="0012567F" w:rsidRDefault="00236177" w:rsidP="00236177">
            <w:pPr>
              <w:jc w:val="right"/>
              <w:rPr>
                <w:rFonts w:cs="Arial"/>
                <w:lang w:eastAsia="en-GB"/>
              </w:rPr>
            </w:pPr>
            <w:r w:rsidRPr="0012567F">
              <w:rPr>
                <w:rFonts w:cs="Arial"/>
                <w:lang w:eastAsia="en-GB"/>
              </w:rPr>
              <w:t>07958369287</w:t>
            </w:r>
          </w:p>
          <w:p w:rsidR="00236177" w:rsidRPr="0012567F" w:rsidRDefault="00CE6925" w:rsidP="00236177">
            <w:pPr>
              <w:jc w:val="right"/>
              <w:rPr>
                <w:rFonts w:cs="Arial"/>
                <w:lang w:eastAsia="en-GB"/>
              </w:rPr>
            </w:pPr>
            <w:hyperlink r:id="rId8" w:history="1">
              <w:r w:rsidR="002F3406" w:rsidRPr="0012567F">
                <w:rPr>
                  <w:rStyle w:val="Hyperlink"/>
                  <w:rFonts w:cs="Arial"/>
                  <w:lang w:eastAsia="en-GB"/>
                </w:rPr>
                <w:t>simon@creou.com</w:t>
              </w:r>
            </w:hyperlink>
          </w:p>
          <w:p w:rsidR="00236177" w:rsidRPr="0012567F" w:rsidRDefault="00CE6925" w:rsidP="00741A97">
            <w:pPr>
              <w:jc w:val="right"/>
              <w:rPr>
                <w:rFonts w:cs="Arial"/>
                <w:b/>
                <w:bCs/>
                <w:szCs w:val="24"/>
              </w:rPr>
            </w:pPr>
            <w:hyperlink r:id="rId9" w:history="1">
              <w:r w:rsidR="00741A97" w:rsidRPr="0012567F">
                <w:rPr>
                  <w:rStyle w:val="Hyperlink"/>
                  <w:rFonts w:cs="Arial"/>
                  <w:lang w:eastAsia="en-GB"/>
                </w:rPr>
                <w:t>http://creou.com</w:t>
              </w:r>
            </w:hyperlink>
          </w:p>
        </w:tc>
      </w:tr>
      <w:tr w:rsidR="00236177" w:rsidRPr="0012567F" w:rsidTr="004E1029">
        <w:trPr>
          <w:trHeight w:val="286"/>
        </w:trPr>
        <w:tc>
          <w:tcPr>
            <w:tcW w:w="11624" w:type="dxa"/>
            <w:gridSpan w:val="2"/>
            <w:shd w:val="clear" w:color="auto" w:fill="auto"/>
          </w:tcPr>
          <w:p w:rsidR="00236177" w:rsidRPr="0012567F" w:rsidRDefault="00236177" w:rsidP="001525A9">
            <w:pPr>
              <w:snapToGrid w:val="0"/>
              <w:ind w:left="-3" w:right="-3"/>
              <w:rPr>
                <w:rFonts w:cs="Arial"/>
                <w:sz w:val="4"/>
                <w:szCs w:val="4"/>
              </w:rPr>
            </w:pPr>
          </w:p>
        </w:tc>
      </w:tr>
      <w:tr w:rsidR="004D3027" w:rsidRPr="0012567F" w:rsidTr="00C415EC">
        <w:trPr>
          <w:trHeight w:val="730"/>
        </w:trPr>
        <w:tc>
          <w:tcPr>
            <w:tcW w:w="11624" w:type="dxa"/>
            <w:gridSpan w:val="2"/>
            <w:shd w:val="clear" w:color="auto" w:fill="auto"/>
          </w:tcPr>
          <w:p w:rsidR="006039D0" w:rsidRPr="0012567F" w:rsidRDefault="009A2E2F" w:rsidP="0012567F">
            <w:pPr>
              <w:rPr>
                <w:lang w:eastAsia="en-GB"/>
              </w:rPr>
            </w:pPr>
            <w:r w:rsidRPr="0012567F">
              <w:rPr>
                <w:lang w:eastAsia="en-GB"/>
              </w:rPr>
              <w:t>At Creou we are passionate about software</w:t>
            </w:r>
            <w:r w:rsidR="00983095" w:rsidRPr="0012567F">
              <w:rPr>
                <w:lang w:eastAsia="en-GB"/>
              </w:rPr>
              <w:t xml:space="preserve"> development</w:t>
            </w:r>
            <w:r w:rsidRPr="0012567F">
              <w:rPr>
                <w:lang w:eastAsia="en-GB"/>
              </w:rPr>
              <w:t xml:space="preserve">. We are a </w:t>
            </w:r>
            <w:r w:rsidR="00C415EC" w:rsidRPr="0012567F">
              <w:rPr>
                <w:lang w:eastAsia="en-GB"/>
              </w:rPr>
              <w:t>consultancy specialising in everything .</w:t>
            </w:r>
            <w:r w:rsidR="00E82C9F" w:rsidRPr="0012567F">
              <w:rPr>
                <w:lang w:eastAsia="en-GB"/>
              </w:rPr>
              <w:t>N</w:t>
            </w:r>
            <w:r w:rsidR="00C415EC" w:rsidRPr="0012567F">
              <w:rPr>
                <w:lang w:eastAsia="en-GB"/>
              </w:rPr>
              <w:t xml:space="preserve">et. Founded in 2011 we provide expertise and developer support </w:t>
            </w:r>
            <w:r w:rsidR="002E4CB8" w:rsidRPr="0012567F">
              <w:rPr>
                <w:lang w:eastAsia="en-GB"/>
              </w:rPr>
              <w:t>for</w:t>
            </w:r>
            <w:r w:rsidR="00C415EC" w:rsidRPr="0012567F">
              <w:rPr>
                <w:lang w:eastAsia="en-GB"/>
              </w:rPr>
              <w:t xml:space="preserve"> </w:t>
            </w:r>
            <w:r w:rsidR="00E82C9F" w:rsidRPr="0012567F">
              <w:rPr>
                <w:lang w:eastAsia="en-GB"/>
              </w:rPr>
              <w:t>C</w:t>
            </w:r>
            <w:r w:rsidR="00C415EC" w:rsidRPr="0012567F">
              <w:rPr>
                <w:lang w:eastAsia="en-GB"/>
              </w:rPr>
              <w:t>#</w:t>
            </w:r>
            <w:r w:rsidR="00E82C9F" w:rsidRPr="0012567F">
              <w:rPr>
                <w:lang w:eastAsia="en-GB"/>
              </w:rPr>
              <w:t xml:space="preserve"> .Net</w:t>
            </w:r>
            <w:r w:rsidR="00C415EC" w:rsidRPr="0012567F">
              <w:rPr>
                <w:lang w:eastAsia="en-GB"/>
              </w:rPr>
              <w:t xml:space="preserve"> projects. We</w:t>
            </w:r>
            <w:r w:rsidR="006039D0" w:rsidRPr="0012567F">
              <w:rPr>
                <w:lang w:eastAsia="en-GB"/>
              </w:rPr>
              <w:t xml:space="preserve"> rapidly apply </w:t>
            </w:r>
            <w:r w:rsidR="00C415EC" w:rsidRPr="0012567F">
              <w:rPr>
                <w:lang w:eastAsia="en-GB"/>
              </w:rPr>
              <w:t xml:space="preserve">our </w:t>
            </w:r>
            <w:r w:rsidR="006039D0" w:rsidRPr="0012567F">
              <w:rPr>
                <w:lang w:eastAsia="en-GB"/>
              </w:rPr>
              <w:t>previous experience to an unfamiliar code base.</w:t>
            </w:r>
            <w:r w:rsidR="00E82C9F" w:rsidRPr="0012567F">
              <w:rPr>
                <w:lang w:eastAsia="en-GB"/>
              </w:rPr>
              <w:t xml:space="preserve"> We </w:t>
            </w:r>
            <w:r w:rsidR="005F635D" w:rsidRPr="0012567F">
              <w:rPr>
                <w:lang w:eastAsia="en-GB"/>
              </w:rPr>
              <w:t xml:space="preserve">find </w:t>
            </w:r>
            <w:r w:rsidR="00E82C9F" w:rsidRPr="0012567F">
              <w:rPr>
                <w:lang w:eastAsia="en-GB"/>
              </w:rPr>
              <w:t>new language features</w:t>
            </w:r>
            <w:r w:rsidR="005F635D" w:rsidRPr="0012567F">
              <w:rPr>
                <w:lang w:eastAsia="en-GB"/>
              </w:rPr>
              <w:t xml:space="preserve"> </w:t>
            </w:r>
            <w:r w:rsidR="0012567F" w:rsidRPr="0012567F">
              <w:rPr>
                <w:lang w:eastAsia="en-GB"/>
              </w:rPr>
              <w:t>fascinating</w:t>
            </w:r>
            <w:r w:rsidR="00E82C9F" w:rsidRPr="0012567F">
              <w:rPr>
                <w:lang w:eastAsia="en-GB"/>
              </w:rPr>
              <w:t xml:space="preserve"> (</w:t>
            </w:r>
            <w:r w:rsidR="005D2BE1" w:rsidRPr="0012567F">
              <w:rPr>
                <w:lang w:eastAsia="en-GB"/>
              </w:rPr>
              <w:t xml:space="preserve">especially </w:t>
            </w:r>
            <w:r w:rsidR="00E82C9F" w:rsidRPr="0012567F">
              <w:rPr>
                <w:lang w:eastAsia="en-GB"/>
              </w:rPr>
              <w:t>C# 6’s new null conditional operator)</w:t>
            </w:r>
          </w:p>
        </w:tc>
      </w:tr>
      <w:tr w:rsidR="0044711B" w:rsidRPr="0012567F" w:rsidTr="00A436BA">
        <w:trPr>
          <w:trHeight w:val="154"/>
        </w:trPr>
        <w:tc>
          <w:tcPr>
            <w:tcW w:w="11624" w:type="dxa"/>
            <w:gridSpan w:val="2"/>
            <w:shd w:val="clear" w:color="auto" w:fill="auto"/>
          </w:tcPr>
          <w:p w:rsidR="0044711B" w:rsidRPr="0012567F" w:rsidRDefault="0044711B" w:rsidP="003F208D">
            <w:pPr>
              <w:rPr>
                <w:rFonts w:cs="Arial"/>
                <w:b/>
                <w:sz w:val="28"/>
                <w:szCs w:val="28"/>
              </w:rPr>
            </w:pPr>
          </w:p>
        </w:tc>
      </w:tr>
      <w:tr w:rsidR="003F208D" w:rsidRPr="0012567F" w:rsidTr="00AD5656">
        <w:trPr>
          <w:trHeight w:val="964"/>
        </w:trPr>
        <w:tc>
          <w:tcPr>
            <w:tcW w:w="11624" w:type="dxa"/>
            <w:gridSpan w:val="2"/>
            <w:shd w:val="clear" w:color="auto" w:fill="auto"/>
          </w:tcPr>
          <w:p w:rsidR="003F208D" w:rsidRPr="0012567F" w:rsidRDefault="003F208D" w:rsidP="00682853">
            <w:pPr>
              <w:pStyle w:val="Heading2"/>
            </w:pPr>
            <w:r w:rsidRPr="0012567F">
              <w:t xml:space="preserve">Open </w:t>
            </w:r>
            <w:r w:rsidR="000B7EB5" w:rsidRPr="0012567F">
              <w:t>s</w:t>
            </w:r>
            <w:r w:rsidRPr="0012567F">
              <w:t>ource</w:t>
            </w:r>
            <w:r w:rsidR="000B7EB5" w:rsidRPr="0012567F">
              <w:t xml:space="preserve"> and other</w:t>
            </w:r>
            <w:r w:rsidRPr="0012567F">
              <w:t xml:space="preserve"> </w:t>
            </w:r>
            <w:r w:rsidR="000B7EB5" w:rsidRPr="0012567F">
              <w:t>p</w:t>
            </w:r>
            <w:r w:rsidRPr="0012567F">
              <w:t>rojects</w:t>
            </w:r>
          </w:p>
          <w:p w:rsidR="00397472" w:rsidRPr="0012567F" w:rsidRDefault="0045478B" w:rsidP="00C34347">
            <w:r w:rsidRPr="0012567F">
              <w:t>Creou regularly open sources</w:t>
            </w:r>
            <w:r w:rsidR="002F3406" w:rsidRPr="0012567F">
              <w:t xml:space="preserve"> software projects </w:t>
            </w:r>
            <w:r w:rsidRPr="0012567F">
              <w:t xml:space="preserve">that we use to </w:t>
            </w:r>
            <w:r w:rsidR="002F3406" w:rsidRPr="0012567F">
              <w:t xml:space="preserve">expand </w:t>
            </w:r>
            <w:r w:rsidRPr="0012567F">
              <w:t>our experience and</w:t>
            </w:r>
            <w:r w:rsidR="002F3406" w:rsidRPr="0012567F">
              <w:t xml:space="preserve"> knowledge of technologies. </w:t>
            </w:r>
            <w:r w:rsidR="00F96E65" w:rsidRPr="0012567F">
              <w:t>S</w:t>
            </w:r>
            <w:r w:rsidR="003F208D" w:rsidRPr="0012567F">
              <w:t>ou</w:t>
            </w:r>
            <w:r w:rsidR="00D23A52" w:rsidRPr="0012567F">
              <w:t xml:space="preserve">rce code </w:t>
            </w:r>
            <w:r w:rsidR="00F96E65" w:rsidRPr="0012567F">
              <w:t xml:space="preserve">for </w:t>
            </w:r>
            <w:r w:rsidRPr="0012567F">
              <w:t xml:space="preserve">many of our </w:t>
            </w:r>
            <w:r w:rsidR="00F96E65" w:rsidRPr="0012567F">
              <w:t>projects is</w:t>
            </w:r>
            <w:r w:rsidR="00D23A52" w:rsidRPr="0012567F">
              <w:t xml:space="preserve"> available on GitHub. </w:t>
            </w:r>
            <w:hyperlink r:id="rId10" w:history="1">
              <w:r w:rsidRPr="0012567F">
                <w:rPr>
                  <w:rStyle w:val="Hyperlink"/>
                  <w:rFonts w:cs="Arial"/>
                  <w:szCs w:val="24"/>
                </w:rPr>
                <w:t>http://github.com/creou</w:t>
              </w:r>
            </w:hyperlink>
          </w:p>
        </w:tc>
      </w:tr>
      <w:tr w:rsidR="003F208D" w:rsidRPr="0012567F" w:rsidTr="00A436BA">
        <w:trPr>
          <w:trHeight w:val="277"/>
        </w:trPr>
        <w:tc>
          <w:tcPr>
            <w:tcW w:w="11624" w:type="dxa"/>
            <w:gridSpan w:val="2"/>
            <w:shd w:val="clear" w:color="auto" w:fill="auto"/>
          </w:tcPr>
          <w:p w:rsidR="00ED0D93" w:rsidRPr="0012567F" w:rsidRDefault="00ED0D93" w:rsidP="00682853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12567F">
              <w:rPr>
                <w:b/>
              </w:rPr>
              <w:t xml:space="preserve">Boxed In - </w:t>
            </w:r>
            <w:r w:rsidRPr="0012567F">
              <w:t>Puzzle game for Windows Phone 7/8 and Windows 8 Modern style UI</w:t>
            </w:r>
            <w:r w:rsidR="00701BB0" w:rsidRPr="0012567F">
              <w:t>.</w:t>
            </w:r>
          </w:p>
          <w:p w:rsidR="00BC02AF" w:rsidRPr="0012567F" w:rsidRDefault="00ED0D93" w:rsidP="00682853">
            <w:pPr>
              <w:pStyle w:val="ListParagraph"/>
              <w:ind w:left="1440"/>
            </w:pPr>
            <w:r w:rsidRPr="0012567F">
              <w:t xml:space="preserve">Beta version created in one week. </w:t>
            </w:r>
            <w:hyperlink r:id="rId11" w:history="1">
              <w:r w:rsidRPr="0012567F">
                <w:rPr>
                  <w:rStyle w:val="Hyperlink"/>
                  <w:rFonts w:cs="Arial"/>
                  <w:szCs w:val="24"/>
                </w:rPr>
                <w:t>http://creou.com/blog/oneweekgame</w:t>
              </w:r>
            </w:hyperlink>
          </w:p>
          <w:p w:rsidR="00D751E2" w:rsidRPr="0012567F" w:rsidRDefault="00ED0D93" w:rsidP="00682853">
            <w:pPr>
              <w:pStyle w:val="ListParagraph"/>
              <w:ind w:left="1440"/>
            </w:pPr>
            <w:r w:rsidRPr="0012567F">
              <w:t>Currently preparing final version for market place release. (Demo available on request)</w:t>
            </w:r>
          </w:p>
          <w:p w:rsidR="00BC02AF" w:rsidRPr="0012567F" w:rsidRDefault="00BC02AF" w:rsidP="00682853">
            <w:pPr>
              <w:pStyle w:val="ListParagraph"/>
              <w:ind w:left="1440"/>
            </w:pPr>
            <w:r w:rsidRPr="0012567F">
              <w:t xml:space="preserve">Prize winner in CodeProject / Intel AppInnovation </w:t>
            </w:r>
            <w:r w:rsidR="009E4A4E" w:rsidRPr="0012567F">
              <w:t>competition</w:t>
            </w:r>
            <w:r w:rsidRPr="0012567F">
              <w:t>.</w:t>
            </w:r>
          </w:p>
          <w:p w:rsidR="00D751E2" w:rsidRPr="0012567F" w:rsidRDefault="00D751E2" w:rsidP="00682853">
            <w:pPr>
              <w:pStyle w:val="ListParagraph"/>
              <w:ind w:left="1440"/>
            </w:pPr>
            <w:r w:rsidRPr="0012567F">
              <w:t>C#.Net v4.5, XNA 4, MonoGame, Windows Phone</w:t>
            </w:r>
            <w:r w:rsidR="00306ACB" w:rsidRPr="0012567F">
              <w:t xml:space="preserve"> 8</w:t>
            </w:r>
            <w:r w:rsidRPr="0012567F">
              <w:t>, Windows 8.</w:t>
            </w:r>
          </w:p>
          <w:p w:rsidR="00ED0D93" w:rsidRPr="0012567F" w:rsidRDefault="00ED0D93" w:rsidP="00ED0D93">
            <w:pPr>
              <w:ind w:left="720"/>
              <w:rPr>
                <w:rFonts w:cs="Arial"/>
                <w:bCs/>
                <w:szCs w:val="24"/>
              </w:rPr>
            </w:pPr>
          </w:p>
          <w:p w:rsidR="00D578D8" w:rsidRPr="0012567F" w:rsidRDefault="003F208D" w:rsidP="00682853">
            <w:pPr>
              <w:pStyle w:val="ListParagraph"/>
              <w:numPr>
                <w:ilvl w:val="0"/>
                <w:numId w:val="10"/>
              </w:numPr>
            </w:pPr>
            <w:r w:rsidRPr="0012567F">
              <w:rPr>
                <w:b/>
              </w:rPr>
              <w:t>OISC VM</w:t>
            </w:r>
            <w:r w:rsidRPr="0012567F">
              <w:t xml:space="preserve"> - Virtual machine environment and assembler for </w:t>
            </w:r>
            <w:r w:rsidR="00D751E2" w:rsidRPr="0012567F">
              <w:t xml:space="preserve">"One Instruction Set Computing" </w:t>
            </w:r>
            <w:r w:rsidR="00D578D8" w:rsidRPr="0012567F">
              <w:t>CPU</w:t>
            </w:r>
            <w:r w:rsidRPr="0012567F">
              <w:t xml:space="preserve">. </w:t>
            </w:r>
          </w:p>
          <w:p w:rsidR="00397472" w:rsidRPr="0012567F" w:rsidRDefault="00E74B3A" w:rsidP="00682853">
            <w:pPr>
              <w:pStyle w:val="ListParagraph"/>
              <w:ind w:left="1440"/>
            </w:pPr>
            <w:r w:rsidRPr="0012567F">
              <w:t>C#/.Net v4</w:t>
            </w:r>
          </w:p>
          <w:p w:rsidR="002938B7" w:rsidRPr="0012567F" w:rsidRDefault="002938B7" w:rsidP="00682853">
            <w:pPr>
              <w:pStyle w:val="ListParagraph"/>
              <w:ind w:left="1440"/>
            </w:pPr>
          </w:p>
          <w:p w:rsidR="002938B7" w:rsidRPr="0012567F" w:rsidRDefault="002938B7" w:rsidP="002938B7">
            <w:pPr>
              <w:pStyle w:val="ListParagraph"/>
              <w:numPr>
                <w:ilvl w:val="0"/>
                <w:numId w:val="10"/>
              </w:numPr>
            </w:pPr>
            <w:r w:rsidRPr="0012567F">
              <w:rPr>
                <w:b/>
              </w:rPr>
              <w:t>Creou Website</w:t>
            </w:r>
            <w:r w:rsidRPr="0012567F">
              <w:t xml:space="preserve"> – We’ve open sourced our website so you can see </w:t>
            </w:r>
            <w:r w:rsidR="00C34347" w:rsidRPr="0012567F">
              <w:t>how it was created.</w:t>
            </w:r>
          </w:p>
          <w:p w:rsidR="003B18B2" w:rsidRPr="0012567F" w:rsidRDefault="00CE6925" w:rsidP="002938B7">
            <w:pPr>
              <w:pStyle w:val="ListParagraph"/>
              <w:ind w:left="1440"/>
            </w:pPr>
            <w:hyperlink r:id="rId12" w:history="1">
              <w:r w:rsidR="002938B7" w:rsidRPr="0012567F">
                <w:rPr>
                  <w:rStyle w:val="Hyperlink"/>
                </w:rPr>
                <w:t>https://github.com/creou/creoudotcom</w:t>
              </w:r>
            </w:hyperlink>
          </w:p>
        </w:tc>
      </w:tr>
      <w:tr w:rsidR="0044711B" w:rsidRPr="0012567F" w:rsidTr="00AD5656">
        <w:trPr>
          <w:trHeight w:val="296"/>
        </w:trPr>
        <w:tc>
          <w:tcPr>
            <w:tcW w:w="11624" w:type="dxa"/>
            <w:gridSpan w:val="2"/>
            <w:shd w:val="clear" w:color="auto" w:fill="auto"/>
          </w:tcPr>
          <w:p w:rsidR="0044711B" w:rsidRPr="0012567F" w:rsidRDefault="0044711B" w:rsidP="003F208D">
            <w:pPr>
              <w:snapToGrid w:val="0"/>
              <w:rPr>
                <w:rFonts w:cs="Arial"/>
                <w:b/>
                <w:sz w:val="28"/>
                <w:szCs w:val="28"/>
              </w:rPr>
            </w:pPr>
          </w:p>
        </w:tc>
      </w:tr>
      <w:tr w:rsidR="003F208D" w:rsidRPr="0012567F" w:rsidTr="00AD5656">
        <w:trPr>
          <w:trHeight w:val="682"/>
        </w:trPr>
        <w:tc>
          <w:tcPr>
            <w:tcW w:w="11624" w:type="dxa"/>
            <w:gridSpan w:val="2"/>
            <w:shd w:val="clear" w:color="auto" w:fill="auto"/>
          </w:tcPr>
          <w:p w:rsidR="003F208D" w:rsidRPr="0012567F" w:rsidRDefault="000B7EB5" w:rsidP="00682853">
            <w:pPr>
              <w:pStyle w:val="Heading2"/>
            </w:pPr>
            <w:r w:rsidRPr="0012567F">
              <w:t>Community i</w:t>
            </w:r>
            <w:r w:rsidR="003F208D" w:rsidRPr="0012567F">
              <w:t>nvolvement</w:t>
            </w:r>
          </w:p>
          <w:p w:rsidR="00397472" w:rsidRPr="0012567F" w:rsidRDefault="00306ACB" w:rsidP="00306ACB">
            <w:pPr>
              <w:snapToGrid w:val="0"/>
              <w:ind w:left="-3" w:right="-3"/>
              <w:rPr>
                <w:rFonts w:cs="Arial"/>
                <w:b/>
                <w:bCs/>
                <w:szCs w:val="24"/>
              </w:rPr>
            </w:pPr>
            <w:r w:rsidRPr="0012567F">
              <w:rPr>
                <w:rFonts w:cs="Arial"/>
                <w:szCs w:val="24"/>
              </w:rPr>
              <w:t>Creou take</w:t>
            </w:r>
            <w:r w:rsidR="007F4429" w:rsidRPr="0012567F">
              <w:rPr>
                <w:rFonts w:cs="Arial"/>
                <w:szCs w:val="24"/>
              </w:rPr>
              <w:t xml:space="preserve"> an active role in</w:t>
            </w:r>
            <w:r w:rsidR="003F208D" w:rsidRPr="0012567F">
              <w:rPr>
                <w:rFonts w:cs="Arial"/>
                <w:szCs w:val="24"/>
              </w:rPr>
              <w:t xml:space="preserve"> contributing to the software development community.</w:t>
            </w:r>
          </w:p>
        </w:tc>
      </w:tr>
      <w:tr w:rsidR="00744231" w:rsidRPr="0012567F" w:rsidTr="00744231">
        <w:trPr>
          <w:trHeight w:val="430"/>
        </w:trPr>
        <w:tc>
          <w:tcPr>
            <w:tcW w:w="11624" w:type="dxa"/>
            <w:gridSpan w:val="2"/>
            <w:shd w:val="clear" w:color="auto" w:fill="auto"/>
          </w:tcPr>
          <w:p w:rsidR="00306ACB" w:rsidRPr="0012567F" w:rsidRDefault="00306ACB" w:rsidP="00744231">
            <w:pPr>
              <w:numPr>
                <w:ilvl w:val="0"/>
                <w:numId w:val="4"/>
              </w:numPr>
              <w:tabs>
                <w:tab w:val="left" w:pos="720"/>
              </w:tabs>
              <w:snapToGrid w:val="0"/>
              <w:rPr>
                <w:rFonts w:cs="Arial"/>
                <w:b/>
                <w:szCs w:val="24"/>
              </w:rPr>
            </w:pPr>
            <w:r w:rsidRPr="0012567F">
              <w:rPr>
                <w:rFonts w:cs="Arial"/>
                <w:b/>
                <w:szCs w:val="24"/>
              </w:rPr>
              <w:t xml:space="preserve">DDD East Anglia (2013/2014) – </w:t>
            </w:r>
            <w:r w:rsidRPr="0012567F">
              <w:rPr>
                <w:rFonts w:cs="Arial"/>
                <w:szCs w:val="24"/>
              </w:rPr>
              <w:t>Developer conference</w:t>
            </w:r>
          </w:p>
          <w:p w:rsidR="00306ACB" w:rsidRPr="0012567F" w:rsidRDefault="00306ACB" w:rsidP="00306ACB">
            <w:pPr>
              <w:snapToGrid w:val="0"/>
              <w:ind w:left="1080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Part of the organising team for two annual developer conferences.</w:t>
            </w:r>
          </w:p>
          <w:p w:rsidR="00306ACB" w:rsidRPr="0012567F" w:rsidRDefault="00306ACB" w:rsidP="00306ACB">
            <w:pPr>
              <w:snapToGrid w:val="0"/>
              <w:ind w:left="1080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300 attendees, 5 tracks, 25 speakers</w:t>
            </w:r>
            <w:r w:rsidR="00E82C9F" w:rsidRPr="0012567F">
              <w:rPr>
                <w:rFonts w:cs="Arial"/>
                <w:szCs w:val="24"/>
              </w:rPr>
              <w:t>.</w:t>
            </w:r>
          </w:p>
          <w:p w:rsidR="00306ACB" w:rsidRPr="0012567F" w:rsidRDefault="00306ACB" w:rsidP="00306ACB">
            <w:pPr>
              <w:snapToGrid w:val="0"/>
              <w:ind w:left="1080"/>
              <w:rPr>
                <w:rFonts w:cs="Arial"/>
                <w:szCs w:val="24"/>
              </w:rPr>
            </w:pPr>
          </w:p>
          <w:p w:rsidR="00306ACB" w:rsidRPr="0012567F" w:rsidRDefault="00306ACB" w:rsidP="00306ACB">
            <w:pPr>
              <w:pStyle w:val="ListParagraph"/>
              <w:numPr>
                <w:ilvl w:val="0"/>
                <w:numId w:val="9"/>
              </w:numPr>
              <w:snapToGrid w:val="0"/>
              <w:rPr>
                <w:rFonts w:cs="Arial"/>
                <w:b/>
                <w:szCs w:val="24"/>
              </w:rPr>
            </w:pPr>
            <w:r w:rsidRPr="0012567F">
              <w:rPr>
                <w:rFonts w:cs="Arial"/>
                <w:b/>
                <w:szCs w:val="24"/>
              </w:rPr>
              <w:t>Sponsor to DDD South west 2014.</w:t>
            </w:r>
          </w:p>
          <w:p w:rsidR="00306ACB" w:rsidRPr="0012567F" w:rsidRDefault="00306ACB" w:rsidP="00306ACB">
            <w:pPr>
              <w:pStyle w:val="ListParagraph"/>
              <w:snapToGrid w:val="0"/>
              <w:rPr>
                <w:rFonts w:cs="Arial"/>
                <w:b/>
                <w:szCs w:val="24"/>
              </w:rPr>
            </w:pPr>
          </w:p>
          <w:p w:rsidR="00DC3DAC" w:rsidRPr="0012567F" w:rsidRDefault="002B11C0" w:rsidP="00E82C9F">
            <w:pPr>
              <w:numPr>
                <w:ilvl w:val="0"/>
                <w:numId w:val="4"/>
              </w:numPr>
              <w:tabs>
                <w:tab w:val="left" w:pos="720"/>
              </w:tabs>
              <w:snapToGrid w:val="0"/>
              <w:rPr>
                <w:rFonts w:cs="Arial"/>
                <w:b/>
                <w:szCs w:val="24"/>
              </w:rPr>
            </w:pPr>
            <w:r w:rsidRPr="0012567F">
              <w:rPr>
                <w:rFonts w:cs="Arial"/>
                <w:b/>
                <w:szCs w:val="24"/>
              </w:rPr>
              <w:t>Python Club</w:t>
            </w:r>
            <w:r w:rsidR="00DC3DAC" w:rsidRPr="0012567F">
              <w:rPr>
                <w:rFonts w:cs="Arial"/>
                <w:b/>
                <w:szCs w:val="24"/>
              </w:rPr>
              <w:t xml:space="preserve"> (2012/2013)</w:t>
            </w:r>
            <w:r w:rsidRPr="0012567F">
              <w:rPr>
                <w:rFonts w:cs="Arial"/>
                <w:b/>
                <w:szCs w:val="24"/>
              </w:rPr>
              <w:t xml:space="preserve"> </w:t>
            </w:r>
            <w:r w:rsidR="00306ACB" w:rsidRPr="0012567F">
              <w:rPr>
                <w:rFonts w:cs="Arial"/>
                <w:b/>
                <w:szCs w:val="24"/>
              </w:rPr>
              <w:t>–</w:t>
            </w:r>
            <w:r w:rsidR="00DC3DAC" w:rsidRPr="0012567F">
              <w:rPr>
                <w:rFonts w:cs="Arial"/>
                <w:b/>
                <w:szCs w:val="24"/>
              </w:rPr>
              <w:t xml:space="preserve"> </w:t>
            </w:r>
            <w:r w:rsidR="00DC3DAC" w:rsidRPr="0012567F">
              <w:rPr>
                <w:rFonts w:cs="Arial"/>
                <w:szCs w:val="24"/>
              </w:rPr>
              <w:t>Tw</w:t>
            </w:r>
            <w:r w:rsidRPr="0012567F">
              <w:rPr>
                <w:rFonts w:cs="Arial"/>
                <w:szCs w:val="24"/>
              </w:rPr>
              <w:t>o</w:t>
            </w:r>
            <w:r w:rsidR="00306ACB" w:rsidRPr="0012567F">
              <w:rPr>
                <w:rFonts w:cs="Arial"/>
                <w:szCs w:val="24"/>
              </w:rPr>
              <w:t xml:space="preserve"> </w:t>
            </w:r>
            <w:r w:rsidRPr="0012567F">
              <w:rPr>
                <w:rFonts w:cs="Arial"/>
                <w:szCs w:val="24"/>
              </w:rPr>
              <w:t>6 week courses at a local school teaching game programming</w:t>
            </w:r>
            <w:r w:rsidR="00BC5F2E" w:rsidRPr="0012567F">
              <w:rPr>
                <w:rFonts w:cs="Arial"/>
                <w:szCs w:val="24"/>
              </w:rPr>
              <w:t>.</w:t>
            </w:r>
          </w:p>
          <w:p w:rsidR="00DC3DAC" w:rsidRPr="0012567F" w:rsidRDefault="002B11C0" w:rsidP="00BC5F2E">
            <w:pPr>
              <w:tabs>
                <w:tab w:val="left" w:pos="7705"/>
              </w:tabs>
              <w:snapToGrid w:val="0"/>
              <w:ind w:left="1080"/>
              <w:rPr>
                <w:rFonts w:cs="Arial"/>
                <w:b/>
                <w:szCs w:val="24"/>
              </w:rPr>
            </w:pPr>
            <w:r w:rsidRPr="0012567F">
              <w:rPr>
                <w:rFonts w:cs="Arial"/>
                <w:szCs w:val="24"/>
              </w:rPr>
              <w:t>GCSE and A-Level students using Python and PyGame.</w:t>
            </w:r>
            <w:r w:rsidR="00BC5F2E" w:rsidRPr="0012567F">
              <w:rPr>
                <w:rFonts w:cs="Arial"/>
                <w:szCs w:val="24"/>
              </w:rPr>
              <w:tab/>
            </w:r>
          </w:p>
          <w:p w:rsidR="002B11C0" w:rsidRPr="0012567F" w:rsidRDefault="00E82C9F" w:rsidP="00DC3DAC">
            <w:pPr>
              <w:snapToGrid w:val="0"/>
              <w:ind w:left="1080"/>
              <w:rPr>
                <w:rFonts w:cs="Arial"/>
                <w:b/>
                <w:szCs w:val="24"/>
              </w:rPr>
            </w:pPr>
            <w:r w:rsidRPr="0012567F">
              <w:rPr>
                <w:rFonts w:cs="Arial"/>
                <w:szCs w:val="24"/>
              </w:rPr>
              <w:t>Both were very successful. T</w:t>
            </w:r>
            <w:r w:rsidR="002D20C9" w:rsidRPr="0012567F">
              <w:rPr>
                <w:rFonts w:cs="Arial"/>
                <w:szCs w:val="24"/>
              </w:rPr>
              <w:t xml:space="preserve">he school </w:t>
            </w:r>
            <w:r w:rsidR="009E6E4C" w:rsidRPr="0012567F">
              <w:rPr>
                <w:rFonts w:cs="Arial"/>
                <w:szCs w:val="24"/>
              </w:rPr>
              <w:t xml:space="preserve">and pupils </w:t>
            </w:r>
            <w:r w:rsidR="002D20C9" w:rsidRPr="0012567F">
              <w:rPr>
                <w:rFonts w:cs="Arial"/>
                <w:szCs w:val="24"/>
              </w:rPr>
              <w:t>have</w:t>
            </w:r>
            <w:r w:rsidR="002B11C0" w:rsidRPr="0012567F">
              <w:rPr>
                <w:rFonts w:cs="Arial"/>
                <w:szCs w:val="24"/>
              </w:rPr>
              <w:t xml:space="preserve"> requested that </w:t>
            </w:r>
            <w:r w:rsidR="00306ACB" w:rsidRPr="0012567F">
              <w:rPr>
                <w:rFonts w:cs="Arial"/>
                <w:szCs w:val="24"/>
              </w:rPr>
              <w:t>we</w:t>
            </w:r>
            <w:r w:rsidR="002B11C0" w:rsidRPr="0012567F">
              <w:rPr>
                <w:rFonts w:cs="Arial"/>
                <w:szCs w:val="24"/>
              </w:rPr>
              <w:t xml:space="preserve"> run more in the future.</w:t>
            </w:r>
          </w:p>
          <w:p w:rsidR="00604300" w:rsidRPr="0012567F" w:rsidRDefault="00604300" w:rsidP="00604300">
            <w:pPr>
              <w:snapToGrid w:val="0"/>
              <w:ind w:left="720"/>
              <w:rPr>
                <w:rFonts w:cs="Arial"/>
                <w:szCs w:val="24"/>
              </w:rPr>
            </w:pPr>
          </w:p>
          <w:p w:rsidR="00744231" w:rsidRPr="0012567F" w:rsidRDefault="00744231" w:rsidP="00744231">
            <w:pPr>
              <w:numPr>
                <w:ilvl w:val="0"/>
                <w:numId w:val="4"/>
              </w:numPr>
              <w:tabs>
                <w:tab w:val="left" w:pos="720"/>
              </w:tabs>
              <w:snapToGrid w:val="0"/>
              <w:rPr>
                <w:rFonts w:cs="Arial"/>
                <w:szCs w:val="24"/>
              </w:rPr>
            </w:pPr>
            <w:r w:rsidRPr="0012567F">
              <w:rPr>
                <w:rFonts w:cs="Arial"/>
                <w:b/>
                <w:bCs/>
                <w:szCs w:val="24"/>
              </w:rPr>
              <w:t>NxtGenUG</w:t>
            </w:r>
            <w:r w:rsidR="00E82C9F" w:rsidRPr="0012567F">
              <w:rPr>
                <w:rFonts w:cs="Arial"/>
                <w:b/>
                <w:bCs/>
                <w:szCs w:val="24"/>
              </w:rPr>
              <w:t xml:space="preserve"> (2011-2013)</w:t>
            </w:r>
          </w:p>
          <w:p w:rsidR="00744231" w:rsidRPr="0012567F" w:rsidRDefault="00E82C9F" w:rsidP="00744231">
            <w:pPr>
              <w:snapToGrid w:val="0"/>
              <w:ind w:left="1080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Delivered t</w:t>
            </w:r>
            <w:r w:rsidR="00A14871" w:rsidRPr="0012567F">
              <w:rPr>
                <w:rFonts w:cs="Arial"/>
                <w:szCs w:val="24"/>
              </w:rPr>
              <w:t>hree</w:t>
            </w:r>
            <w:r w:rsidR="00744231" w:rsidRPr="0012567F">
              <w:rPr>
                <w:rFonts w:cs="Arial"/>
                <w:szCs w:val="24"/>
              </w:rPr>
              <w:t xml:space="preserve"> 20 minute talks:</w:t>
            </w:r>
          </w:p>
          <w:p w:rsidR="00744231" w:rsidRPr="0012567F" w:rsidRDefault="00744231" w:rsidP="00744231">
            <w:pPr>
              <w:tabs>
                <w:tab w:val="left" w:pos="720"/>
              </w:tabs>
              <w:snapToGrid w:val="0"/>
              <w:ind w:left="1800" w:hanging="360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Entity Framework 4 POCO (Rated 7.2/9)</w:t>
            </w:r>
            <w:r w:rsidR="009C49D7" w:rsidRPr="0012567F">
              <w:rPr>
                <w:rFonts w:cs="Arial"/>
                <w:szCs w:val="24"/>
              </w:rPr>
              <w:t>.</w:t>
            </w:r>
          </w:p>
          <w:p w:rsidR="00744231" w:rsidRPr="0012567F" w:rsidRDefault="00744231" w:rsidP="00744231">
            <w:pPr>
              <w:tabs>
                <w:tab w:val="left" w:pos="720"/>
              </w:tabs>
              <w:snapToGrid w:val="0"/>
              <w:ind w:left="1800" w:hanging="360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Programmable Microcontrollers (Rated 8.1/9)</w:t>
            </w:r>
            <w:r w:rsidR="009C49D7" w:rsidRPr="0012567F">
              <w:rPr>
                <w:rFonts w:cs="Arial"/>
                <w:szCs w:val="24"/>
              </w:rPr>
              <w:t>.</w:t>
            </w:r>
            <w:r w:rsidRPr="0012567F">
              <w:rPr>
                <w:rFonts w:cs="Arial"/>
                <w:szCs w:val="24"/>
              </w:rPr>
              <w:t xml:space="preserve"> </w:t>
            </w:r>
          </w:p>
          <w:p w:rsidR="00A14871" w:rsidRPr="0012567F" w:rsidRDefault="00A14871" w:rsidP="00744231">
            <w:pPr>
              <w:tabs>
                <w:tab w:val="left" w:pos="720"/>
              </w:tabs>
              <w:snapToGrid w:val="0"/>
              <w:ind w:left="1800" w:hanging="360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Introduction to XNA (Rated 8.5/9)</w:t>
            </w:r>
          </w:p>
          <w:p w:rsidR="00604300" w:rsidRPr="0012567F" w:rsidRDefault="00604300" w:rsidP="00744231">
            <w:pPr>
              <w:tabs>
                <w:tab w:val="left" w:pos="720"/>
              </w:tabs>
              <w:snapToGrid w:val="0"/>
              <w:ind w:left="1800" w:hanging="360"/>
              <w:rPr>
                <w:rFonts w:cs="Arial"/>
                <w:szCs w:val="24"/>
              </w:rPr>
            </w:pPr>
          </w:p>
          <w:p w:rsidR="00744231" w:rsidRPr="00AD5656" w:rsidRDefault="002B11C0" w:rsidP="00306ACB">
            <w:pPr>
              <w:numPr>
                <w:ilvl w:val="0"/>
                <w:numId w:val="4"/>
              </w:numPr>
              <w:tabs>
                <w:tab w:val="left" w:pos="720"/>
              </w:tabs>
              <w:snapToGrid w:val="0"/>
              <w:rPr>
                <w:rFonts w:cs="Arial"/>
                <w:szCs w:val="24"/>
              </w:rPr>
            </w:pPr>
            <w:r w:rsidRPr="0012567F">
              <w:rPr>
                <w:rFonts w:cs="Arial"/>
                <w:b/>
                <w:bCs/>
                <w:szCs w:val="24"/>
              </w:rPr>
              <w:t>XNA-UK UG (</w:t>
            </w:r>
            <w:r w:rsidR="002D20C9" w:rsidRPr="0012567F">
              <w:rPr>
                <w:rFonts w:cs="Arial"/>
                <w:b/>
                <w:bCs/>
                <w:szCs w:val="24"/>
              </w:rPr>
              <w:t>201</w:t>
            </w:r>
            <w:r w:rsidR="00CE21B2" w:rsidRPr="0012567F">
              <w:rPr>
                <w:rFonts w:cs="Arial"/>
                <w:b/>
                <w:bCs/>
                <w:szCs w:val="24"/>
              </w:rPr>
              <w:t>0</w:t>
            </w:r>
            <w:r w:rsidR="002D20C9" w:rsidRPr="0012567F">
              <w:rPr>
                <w:rFonts w:cs="Arial"/>
                <w:b/>
                <w:bCs/>
                <w:szCs w:val="24"/>
              </w:rPr>
              <w:t>-2012</w:t>
            </w:r>
            <w:r w:rsidRPr="0012567F">
              <w:rPr>
                <w:rFonts w:cs="Arial"/>
                <w:b/>
                <w:bCs/>
                <w:szCs w:val="24"/>
              </w:rPr>
              <w:t>)</w:t>
            </w:r>
            <w:r w:rsidRPr="0012567F">
              <w:rPr>
                <w:rFonts w:cs="Arial"/>
                <w:szCs w:val="24"/>
              </w:rPr>
              <w:t xml:space="preserve"> – </w:t>
            </w:r>
            <w:r w:rsidR="00306ACB" w:rsidRPr="0012567F">
              <w:rPr>
                <w:rFonts w:cs="Arial"/>
                <w:szCs w:val="24"/>
              </w:rPr>
              <w:t>Part of the organising team for this u</w:t>
            </w:r>
            <w:r w:rsidRPr="0012567F">
              <w:rPr>
                <w:rFonts w:cs="Arial"/>
                <w:szCs w:val="24"/>
              </w:rPr>
              <w:t>ser group dedicated to XNA</w:t>
            </w:r>
            <w:r w:rsidR="00CC5DD2" w:rsidRPr="0012567F">
              <w:rPr>
                <w:rFonts w:cs="Arial"/>
                <w:szCs w:val="24"/>
              </w:rPr>
              <w:t xml:space="preserve">. </w:t>
            </w:r>
          </w:p>
        </w:tc>
      </w:tr>
      <w:tr w:rsidR="0044711B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44711B" w:rsidRPr="0012567F" w:rsidRDefault="0044711B" w:rsidP="001525A9">
            <w:pPr>
              <w:snapToGrid w:val="0"/>
              <w:ind w:left="-3" w:right="-3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58A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D9358A" w:rsidRPr="0012567F" w:rsidRDefault="00D9358A" w:rsidP="00D9358A">
            <w:pPr>
              <w:pStyle w:val="Heading2"/>
            </w:pPr>
            <w:r w:rsidRPr="0012567F">
              <w:t>The Team</w:t>
            </w:r>
          </w:p>
        </w:tc>
      </w:tr>
      <w:tr w:rsidR="00D9358A" w:rsidRPr="0012567F" w:rsidTr="00AD5656">
        <w:trPr>
          <w:trHeight w:val="324"/>
        </w:trPr>
        <w:tc>
          <w:tcPr>
            <w:tcW w:w="11624" w:type="dxa"/>
            <w:gridSpan w:val="2"/>
            <w:shd w:val="clear" w:color="auto" w:fill="auto"/>
          </w:tcPr>
          <w:p w:rsidR="00D9358A" w:rsidRPr="0012567F" w:rsidRDefault="00D9358A" w:rsidP="00A028B2">
            <w:pPr>
              <w:pStyle w:val="Heading3"/>
            </w:pPr>
            <w:r w:rsidRPr="0012567F">
              <w:t>Si</w:t>
            </w:r>
            <w:r w:rsidR="00A028B2" w:rsidRPr="0012567F">
              <w:t>mon</w:t>
            </w:r>
          </w:p>
        </w:tc>
      </w:tr>
      <w:tr w:rsidR="00D9358A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D9358A" w:rsidRPr="0012567F" w:rsidRDefault="00D9358A" w:rsidP="00D9358A">
            <w:pPr>
              <w:pStyle w:val="ListParagraph"/>
              <w:numPr>
                <w:ilvl w:val="0"/>
                <w:numId w:val="9"/>
              </w:numPr>
            </w:pPr>
            <w:r w:rsidRPr="0012567F">
              <w:t>10 years software development experience.</w:t>
            </w:r>
          </w:p>
          <w:p w:rsidR="00A028B2" w:rsidRPr="0012567F" w:rsidRDefault="00A028B2" w:rsidP="00D9358A">
            <w:pPr>
              <w:pStyle w:val="ListParagraph"/>
              <w:numPr>
                <w:ilvl w:val="0"/>
                <w:numId w:val="9"/>
              </w:numPr>
            </w:pPr>
            <w:r w:rsidRPr="0012567F">
              <w:t>MCPD since 2009 (.net windows developer)</w:t>
            </w:r>
          </w:p>
          <w:p w:rsidR="00D9358A" w:rsidRPr="0012567F" w:rsidRDefault="00D9358A" w:rsidP="00D9358A">
            <w:pPr>
              <w:pStyle w:val="ListParagraph"/>
              <w:numPr>
                <w:ilvl w:val="0"/>
                <w:numId w:val="9"/>
              </w:numPr>
            </w:pPr>
            <w:r w:rsidRPr="0012567F">
              <w:t>Wide range of experience across the entire .net eco</w:t>
            </w:r>
            <w:r w:rsidR="00A028B2" w:rsidRPr="0012567F">
              <w:t>system from .net 2.0 to 4.5</w:t>
            </w:r>
          </w:p>
          <w:p w:rsidR="00D9358A" w:rsidRPr="0012567F" w:rsidRDefault="00D9358A" w:rsidP="00A028B2">
            <w:pPr>
              <w:pStyle w:val="ListParagraph"/>
              <w:numPr>
                <w:ilvl w:val="0"/>
                <w:numId w:val="9"/>
              </w:numPr>
            </w:pPr>
            <w:r w:rsidRPr="0012567F">
              <w:t xml:space="preserve">WinForms, WPF, </w:t>
            </w:r>
            <w:r w:rsidR="00A028B2" w:rsidRPr="0012567F">
              <w:t xml:space="preserve">Windows Phone, Windows 8, </w:t>
            </w:r>
            <w:r w:rsidR="004F6932" w:rsidRPr="0012567F">
              <w:t>ASP</w:t>
            </w:r>
            <w:r w:rsidR="00A028B2" w:rsidRPr="0012567F">
              <w:t xml:space="preserve">.Net MVC, Razor, </w:t>
            </w:r>
            <w:r w:rsidR="0012567F" w:rsidRPr="0012567F">
              <w:t>JavaScript</w:t>
            </w:r>
            <w:r w:rsidR="00A028B2" w:rsidRPr="0012567F">
              <w:t xml:space="preserve">, HTML 5, CSS 3 </w:t>
            </w:r>
          </w:p>
        </w:tc>
      </w:tr>
      <w:tr w:rsidR="00D9358A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D9358A" w:rsidRPr="0012567F" w:rsidRDefault="00A028B2" w:rsidP="00A028B2">
            <w:pPr>
              <w:pStyle w:val="Heading3"/>
            </w:pPr>
            <w:r w:rsidRPr="0012567F">
              <w:lastRenderedPageBreak/>
              <w:t>Sam</w:t>
            </w:r>
          </w:p>
        </w:tc>
      </w:tr>
      <w:tr w:rsidR="00D9358A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EE6999" w:rsidRPr="0012567F" w:rsidRDefault="00EE6999" w:rsidP="009A2E2F">
            <w:pPr>
              <w:pStyle w:val="ListParagraph"/>
              <w:numPr>
                <w:ilvl w:val="0"/>
                <w:numId w:val="11"/>
              </w:numPr>
            </w:pPr>
            <w:r w:rsidRPr="0012567F">
              <w:t>5 years .net experience.</w:t>
            </w:r>
          </w:p>
          <w:p w:rsidR="009A2E2F" w:rsidRPr="0012567F" w:rsidRDefault="009A2E2F" w:rsidP="009A2E2F">
            <w:pPr>
              <w:pStyle w:val="ListParagraph"/>
              <w:numPr>
                <w:ilvl w:val="0"/>
                <w:numId w:val="11"/>
              </w:numPr>
            </w:pPr>
            <w:r w:rsidRPr="0012567F">
              <w:t>Recently completed a WebAPI</w:t>
            </w:r>
            <w:r w:rsidR="00EE6999" w:rsidRPr="0012567F">
              <w:t xml:space="preserve"> 2</w:t>
            </w:r>
            <w:r w:rsidRPr="0012567F">
              <w:t>/Azure project, including responsibility for the architecture of large parts of the system.</w:t>
            </w:r>
          </w:p>
          <w:p w:rsidR="00E82C9F" w:rsidRPr="0012567F" w:rsidRDefault="00E82C9F" w:rsidP="001E0E16">
            <w:pPr>
              <w:pStyle w:val="ListParagraph"/>
              <w:numPr>
                <w:ilvl w:val="0"/>
                <w:numId w:val="11"/>
              </w:numPr>
            </w:pPr>
            <w:r w:rsidRPr="0012567F">
              <w:t>Passionate about unit testing. Practical experience with MsTest and MOQ</w:t>
            </w:r>
          </w:p>
          <w:p w:rsidR="00A028B2" w:rsidRPr="0012567F" w:rsidRDefault="00A028B2" w:rsidP="00A028B2">
            <w:pPr>
              <w:pStyle w:val="ListParagraph"/>
              <w:numPr>
                <w:ilvl w:val="0"/>
                <w:numId w:val="11"/>
              </w:numPr>
            </w:pPr>
            <w:r w:rsidRPr="0012567F">
              <w:t>In depth knowledge of SQL Server and Entity framework performance optimisation.</w:t>
            </w:r>
          </w:p>
          <w:p w:rsidR="009A2E2F" w:rsidRPr="0012567F" w:rsidRDefault="009A2E2F" w:rsidP="009A2E2F">
            <w:pPr>
              <w:pStyle w:val="ListParagraph"/>
              <w:numPr>
                <w:ilvl w:val="0"/>
                <w:numId w:val="11"/>
              </w:numPr>
            </w:pPr>
            <w:r w:rsidRPr="0012567F">
              <w:t>Experienced with WCF services/clients.</w:t>
            </w:r>
          </w:p>
          <w:p w:rsidR="00D9358A" w:rsidRPr="0012567F" w:rsidRDefault="00A028B2" w:rsidP="00E913A5">
            <w:pPr>
              <w:pStyle w:val="ListParagraph"/>
              <w:numPr>
                <w:ilvl w:val="0"/>
                <w:numId w:val="11"/>
              </w:numPr>
            </w:pPr>
            <w:r w:rsidRPr="0012567F">
              <w:t>Recent experience building cross platform mobile websites with</w:t>
            </w:r>
            <w:r w:rsidR="004F6932" w:rsidRPr="0012567F">
              <w:t xml:space="preserve"> </w:t>
            </w:r>
            <w:r w:rsidRPr="0012567F">
              <w:t>Angular.js and Bootstrap.</w:t>
            </w:r>
          </w:p>
        </w:tc>
      </w:tr>
      <w:tr w:rsidR="00D9358A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D9358A" w:rsidRPr="0012567F" w:rsidRDefault="00A028B2" w:rsidP="00A028B2">
            <w:pPr>
              <w:pStyle w:val="Heading3"/>
            </w:pPr>
            <w:r w:rsidRPr="0012567F">
              <w:t>Colin</w:t>
            </w:r>
          </w:p>
        </w:tc>
      </w:tr>
      <w:tr w:rsidR="00A028B2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225642" w:rsidRPr="0012567F" w:rsidRDefault="00225642" w:rsidP="00A028B2">
            <w:pPr>
              <w:pStyle w:val="ListParagraph"/>
              <w:numPr>
                <w:ilvl w:val="0"/>
                <w:numId w:val="12"/>
              </w:numPr>
            </w:pPr>
            <w:r w:rsidRPr="0012567F">
              <w:t>5 years .net experience</w:t>
            </w:r>
            <w:r w:rsidR="009A2E2F" w:rsidRPr="0012567F">
              <w:t xml:space="preserve">, </w:t>
            </w:r>
            <w:r w:rsidR="00E913A5">
              <w:t xml:space="preserve">plus </w:t>
            </w:r>
            <w:r w:rsidR="009A2E2F" w:rsidRPr="0012567F">
              <w:t>several years of user facing technical support experience.</w:t>
            </w:r>
          </w:p>
          <w:p w:rsidR="00A028B2" w:rsidRPr="0012567F" w:rsidRDefault="00EE6999" w:rsidP="00A028B2">
            <w:pPr>
              <w:pStyle w:val="ListParagraph"/>
              <w:numPr>
                <w:ilvl w:val="0"/>
                <w:numId w:val="12"/>
              </w:numPr>
            </w:pPr>
            <w:r w:rsidRPr="0012567F">
              <w:t xml:space="preserve">Part of the team for a large </w:t>
            </w:r>
            <w:r w:rsidR="00A028B2" w:rsidRPr="0012567F">
              <w:t>WebAPI</w:t>
            </w:r>
            <w:r w:rsidRPr="0012567F">
              <w:t xml:space="preserve"> 2 project.</w:t>
            </w:r>
          </w:p>
          <w:p w:rsidR="004F6932" w:rsidRPr="0012567F" w:rsidRDefault="004F6932" w:rsidP="00A028B2">
            <w:pPr>
              <w:pStyle w:val="ListParagraph"/>
              <w:numPr>
                <w:ilvl w:val="0"/>
                <w:numId w:val="12"/>
              </w:numPr>
            </w:pPr>
            <w:r w:rsidRPr="0012567F">
              <w:t>Practical experience with entity framework and SQL server databases.</w:t>
            </w:r>
          </w:p>
          <w:p w:rsidR="00EE6999" w:rsidRPr="0012567F" w:rsidRDefault="00EE6999" w:rsidP="00A028B2">
            <w:pPr>
              <w:pStyle w:val="ListParagraph"/>
              <w:numPr>
                <w:ilvl w:val="0"/>
                <w:numId w:val="12"/>
              </w:numPr>
            </w:pPr>
            <w:r w:rsidRPr="0012567F">
              <w:t>Familiar with a range of continuous integration and build systems. (CCNet, Nant)</w:t>
            </w:r>
          </w:p>
          <w:p w:rsidR="00A028B2" w:rsidRPr="0012567F" w:rsidRDefault="00A028B2" w:rsidP="00A028B2">
            <w:pPr>
              <w:pStyle w:val="ListParagraph"/>
              <w:numPr>
                <w:ilvl w:val="0"/>
                <w:numId w:val="12"/>
              </w:numPr>
            </w:pPr>
            <w:r w:rsidRPr="0012567F">
              <w:t xml:space="preserve">Recent experience building cross platform </w:t>
            </w:r>
            <w:r w:rsidR="004F6932" w:rsidRPr="0012567F">
              <w:t xml:space="preserve">mobile </w:t>
            </w:r>
            <w:r w:rsidRPr="0012567F">
              <w:t>apps with Xamarin technologies</w:t>
            </w:r>
            <w:r w:rsidR="004F6932" w:rsidRPr="0012567F">
              <w:t>.</w:t>
            </w:r>
          </w:p>
        </w:tc>
      </w:tr>
      <w:tr w:rsidR="00A028B2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A028B2" w:rsidRPr="0012567F" w:rsidRDefault="00A028B2" w:rsidP="00A028B2"/>
        </w:tc>
      </w:tr>
      <w:tr w:rsidR="00A028B2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A028B2" w:rsidRPr="0012567F" w:rsidRDefault="00B1746A" w:rsidP="00B1746A">
            <w:pPr>
              <w:pStyle w:val="Heading2"/>
            </w:pPr>
            <w:r>
              <w:t>Some r</w:t>
            </w:r>
            <w:r w:rsidR="00A028B2" w:rsidRPr="0012567F">
              <w:t>ecent projects</w:t>
            </w:r>
          </w:p>
        </w:tc>
      </w:tr>
      <w:tr w:rsidR="00AD3C54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AD3C54" w:rsidRPr="0012567F" w:rsidRDefault="00AD3C54" w:rsidP="00AD3C54"/>
          <w:p w:rsidR="00AD3C54" w:rsidRPr="0012567F" w:rsidRDefault="00AD3C54" w:rsidP="00AD3C54">
            <w:pPr>
              <w:pStyle w:val="ListParagraph"/>
              <w:numPr>
                <w:ilvl w:val="0"/>
                <w:numId w:val="13"/>
              </w:numPr>
            </w:pPr>
            <w:r w:rsidRPr="0012567F">
              <w:t xml:space="preserve">In 2013 Creou was engaged by a major corporation to </w:t>
            </w:r>
            <w:r w:rsidR="00155D54" w:rsidRPr="0012567F">
              <w:t>provide development services</w:t>
            </w:r>
            <w:r w:rsidRPr="0012567F">
              <w:t xml:space="preserve"> </w:t>
            </w:r>
            <w:r w:rsidR="00155D54" w:rsidRPr="0012567F">
              <w:t>for</w:t>
            </w:r>
            <w:r w:rsidRPr="0012567F">
              <w:t xml:space="preserve"> multiple apps </w:t>
            </w:r>
            <w:r w:rsidR="00155D54" w:rsidRPr="0012567F">
              <w:t xml:space="preserve">on </w:t>
            </w:r>
            <w:r w:rsidRPr="0012567F">
              <w:t xml:space="preserve">the Windows Phone platform with </w:t>
            </w:r>
            <w:r w:rsidR="00AB137C" w:rsidRPr="0012567F">
              <w:t xml:space="preserve">active </w:t>
            </w:r>
            <w:r w:rsidRPr="0012567F">
              <w:t>user counts in excess of 6 figures.</w:t>
            </w:r>
          </w:p>
          <w:p w:rsidR="00AD3C54" w:rsidRPr="0012567F" w:rsidRDefault="00AD3C54" w:rsidP="00AD3C54">
            <w:pPr>
              <w:pStyle w:val="ListParagraph"/>
              <w:numPr>
                <w:ilvl w:val="0"/>
                <w:numId w:val="13"/>
              </w:numPr>
            </w:pPr>
            <w:r w:rsidRPr="0012567F">
              <w:t xml:space="preserve">Continued development contract for </w:t>
            </w:r>
            <w:r w:rsidR="00AD5656">
              <w:t xml:space="preserve">new </w:t>
            </w:r>
            <w:r w:rsidRPr="0012567F">
              <w:t xml:space="preserve">features and </w:t>
            </w:r>
            <w:r w:rsidR="00AD5656" w:rsidRPr="0012567F">
              <w:t xml:space="preserve">ongoing </w:t>
            </w:r>
            <w:r w:rsidRPr="0012567F">
              <w:t>support.</w:t>
            </w:r>
          </w:p>
          <w:p w:rsidR="00AD3C54" w:rsidRPr="0012567F" w:rsidRDefault="00AD3C54" w:rsidP="00AD3C54"/>
        </w:tc>
      </w:tr>
      <w:tr w:rsidR="00AD3C54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840351" w:rsidRPr="0012567F" w:rsidRDefault="00AD3C54" w:rsidP="00AB137C">
            <w:pPr>
              <w:tabs>
                <w:tab w:val="left" w:pos="1410"/>
              </w:tabs>
              <w:rPr>
                <w:rFonts w:cs="Arial"/>
                <w:szCs w:val="24"/>
              </w:rPr>
            </w:pPr>
            <w:r w:rsidRPr="0012567F">
              <w:rPr>
                <w:rFonts w:cs="Arial"/>
                <w:b/>
                <w:szCs w:val="24"/>
              </w:rPr>
              <w:t>Greenhous Group</w:t>
            </w:r>
            <w:r w:rsidR="004F6932" w:rsidRPr="0012567F">
              <w:rPr>
                <w:rFonts w:cs="Arial"/>
                <w:szCs w:val="24"/>
              </w:rPr>
              <w:t xml:space="preserve"> </w:t>
            </w:r>
            <w:r w:rsidR="00840351" w:rsidRPr="0012567F">
              <w:rPr>
                <w:rFonts w:cs="Arial"/>
                <w:szCs w:val="24"/>
              </w:rPr>
              <w:t>–</w:t>
            </w:r>
            <w:r w:rsidR="004F6932" w:rsidRPr="0012567F">
              <w:rPr>
                <w:rFonts w:cs="Arial"/>
                <w:szCs w:val="24"/>
              </w:rPr>
              <w:t xml:space="preserve"> </w:t>
            </w:r>
            <w:r w:rsidR="00840351" w:rsidRPr="0012567F">
              <w:rPr>
                <w:rFonts w:cs="Arial"/>
                <w:szCs w:val="24"/>
              </w:rPr>
              <w:t>Multiple engagements</w:t>
            </w:r>
          </w:p>
          <w:p w:rsidR="00840351" w:rsidRPr="0012567F" w:rsidRDefault="00840351" w:rsidP="00AB137C">
            <w:pPr>
              <w:tabs>
                <w:tab w:val="left" w:pos="1410"/>
              </w:tabs>
              <w:rPr>
                <w:rFonts w:cs="Arial"/>
                <w:szCs w:val="24"/>
              </w:rPr>
            </w:pPr>
          </w:p>
          <w:p w:rsidR="00AD3C54" w:rsidRPr="0012567F" w:rsidRDefault="00AD3C54" w:rsidP="00AB137C">
            <w:pPr>
              <w:tabs>
                <w:tab w:val="left" w:pos="1410"/>
              </w:tabs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June 2014 – December 2014.</w:t>
            </w:r>
          </w:p>
          <w:p w:rsidR="00AB137C" w:rsidRPr="0012567F" w:rsidRDefault="00AB137C" w:rsidP="00AB137C">
            <w:pPr>
              <w:tabs>
                <w:tab w:val="left" w:pos="1410"/>
              </w:tabs>
            </w:pPr>
          </w:p>
          <w:p w:rsidR="00AD3C54" w:rsidRPr="0012567F" w:rsidRDefault="00AD3C54" w:rsidP="00AD3C54">
            <w:pPr>
              <w:pStyle w:val="ListParagraph"/>
              <w:numPr>
                <w:ilvl w:val="0"/>
                <w:numId w:val="15"/>
              </w:numPr>
            </w:pPr>
            <w:r w:rsidRPr="0012567F">
              <w:t xml:space="preserve">Delivered major project to provide </w:t>
            </w:r>
            <w:r w:rsidR="00155D54" w:rsidRPr="0012567F">
              <w:t xml:space="preserve">the server side infrastructure for a new </w:t>
            </w:r>
            <w:r w:rsidR="004F6932" w:rsidRPr="0012567F">
              <w:t xml:space="preserve">web based </w:t>
            </w:r>
            <w:r w:rsidR="00155D54" w:rsidRPr="0012567F">
              <w:t>vehicle management system.</w:t>
            </w:r>
          </w:p>
          <w:p w:rsidR="00155D54" w:rsidRPr="0012567F" w:rsidRDefault="00155D54" w:rsidP="00AD3C54">
            <w:pPr>
              <w:pStyle w:val="ListParagraph"/>
              <w:numPr>
                <w:ilvl w:val="0"/>
                <w:numId w:val="15"/>
              </w:numPr>
            </w:pPr>
            <w:r w:rsidRPr="0012567F">
              <w:t>WebA</w:t>
            </w:r>
            <w:r w:rsidR="0012567F" w:rsidRPr="0012567F">
              <w:t>PI</w:t>
            </w:r>
            <w:r w:rsidRPr="0012567F">
              <w:t xml:space="preserve"> server with entity framewor</w:t>
            </w:r>
            <w:bookmarkStart w:id="0" w:name="_GoBack"/>
            <w:bookmarkEnd w:id="0"/>
            <w:r w:rsidRPr="0012567F">
              <w:t>k data access.</w:t>
            </w:r>
          </w:p>
          <w:p w:rsidR="00155D54" w:rsidRPr="0012567F" w:rsidRDefault="00155D54" w:rsidP="00AD3C54">
            <w:pPr>
              <w:pStyle w:val="ListParagraph"/>
              <w:numPr>
                <w:ilvl w:val="0"/>
                <w:numId w:val="15"/>
              </w:numPr>
            </w:pPr>
            <w:r w:rsidRPr="0012567F">
              <w:t>Fully scalable running on Azure.</w:t>
            </w:r>
          </w:p>
          <w:p w:rsidR="00155D54" w:rsidRPr="0012567F" w:rsidRDefault="00155D54" w:rsidP="00AD3C54">
            <w:pPr>
              <w:pStyle w:val="ListParagraph"/>
              <w:numPr>
                <w:ilvl w:val="0"/>
                <w:numId w:val="15"/>
              </w:numPr>
            </w:pPr>
            <w:r w:rsidRPr="0012567F">
              <w:t>Successful delivery 2 weeks ahead of schedule.</w:t>
            </w:r>
          </w:p>
          <w:p w:rsidR="00840351" w:rsidRPr="0012567F" w:rsidRDefault="00840351" w:rsidP="00840351">
            <w:pPr>
              <w:pStyle w:val="ListParagraph"/>
            </w:pPr>
          </w:p>
          <w:p w:rsidR="00840351" w:rsidRPr="0012567F" w:rsidRDefault="00840351" w:rsidP="00840351">
            <w:pPr>
              <w:pStyle w:val="ListParagraph"/>
              <w:tabs>
                <w:tab w:val="left" w:pos="1410"/>
              </w:tabs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Technologies used: C#/.Net v4.5, WebAPI 2, Entity framework, Azure, VSO.</w:t>
            </w:r>
          </w:p>
          <w:p w:rsidR="00840351" w:rsidRPr="0012567F" w:rsidRDefault="00840351" w:rsidP="00840351"/>
          <w:p w:rsidR="00840351" w:rsidRPr="0012567F" w:rsidRDefault="00840351" w:rsidP="00840351">
            <w:pPr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May 2011 – November 2011</w:t>
            </w:r>
          </w:p>
          <w:p w:rsidR="00840351" w:rsidRPr="0012567F" w:rsidRDefault="00840351" w:rsidP="00840351">
            <w:pPr>
              <w:rPr>
                <w:rFonts w:cs="Arial"/>
                <w:szCs w:val="24"/>
              </w:rPr>
            </w:pPr>
          </w:p>
          <w:p w:rsidR="00840351" w:rsidRPr="0012567F" w:rsidRDefault="00840351" w:rsidP="00840351">
            <w:pPr>
              <w:pStyle w:val="ListParagraph"/>
              <w:numPr>
                <w:ilvl w:val="0"/>
                <w:numId w:val="16"/>
              </w:numPr>
            </w:pPr>
            <w:r w:rsidRPr="0012567F">
              <w:t>Assisted with their 11</w:t>
            </w:r>
            <w:r w:rsidRPr="0012567F">
              <w:rPr>
                <w:vertAlign w:val="superscript"/>
              </w:rPr>
              <w:t>th</w:t>
            </w:r>
            <w:r w:rsidRPr="0012567F">
              <w:t xml:space="preserve"> hour development push to complete their internal sales platform (WPF).</w:t>
            </w:r>
          </w:p>
          <w:p w:rsidR="00840351" w:rsidRPr="0012567F" w:rsidRDefault="00840351" w:rsidP="00840351">
            <w:pPr>
              <w:pStyle w:val="ListParagraph"/>
              <w:numPr>
                <w:ilvl w:val="0"/>
                <w:numId w:val="16"/>
              </w:numPr>
            </w:pPr>
            <w:r w:rsidRPr="0012567F">
              <w:t>Development of a new prototype retail website (ASP.Net MVC)</w:t>
            </w:r>
          </w:p>
          <w:p w:rsidR="00840351" w:rsidRPr="0012567F" w:rsidRDefault="00840351" w:rsidP="00840351">
            <w:pPr>
              <w:pStyle w:val="ListParagraph"/>
              <w:numPr>
                <w:ilvl w:val="0"/>
                <w:numId w:val="16"/>
              </w:numPr>
            </w:pPr>
            <w:r w:rsidRPr="0012567F">
              <w:t>Development of a new MOT booking platform (Silverlight)</w:t>
            </w:r>
          </w:p>
          <w:p w:rsidR="00840351" w:rsidRPr="0012567F" w:rsidRDefault="00840351" w:rsidP="00840351">
            <w:pPr>
              <w:pStyle w:val="ListParagraph"/>
            </w:pPr>
          </w:p>
          <w:p w:rsidR="00840351" w:rsidRPr="0012567F" w:rsidRDefault="00840351" w:rsidP="00840351">
            <w:pPr>
              <w:pStyle w:val="ListParagraph"/>
              <w:tabs>
                <w:tab w:val="left" w:pos="1410"/>
              </w:tabs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Technologies used: C#/.Net v3.5/4, WPF, Prism, ASP.Net MVC 3, Razor, HTML5, CSS3, jQuery, Modernizr, Silverlight 4, RIA Services, NHibernate, Entity framework, SQL Server 2005/2008, TFS</w:t>
            </w:r>
          </w:p>
          <w:p w:rsidR="00840351" w:rsidRPr="0012567F" w:rsidRDefault="00840351" w:rsidP="00840351"/>
          <w:p w:rsidR="00AD3C54" w:rsidRPr="0012567F" w:rsidRDefault="00AD3C54" w:rsidP="00AD3C54">
            <w:pPr>
              <w:tabs>
                <w:tab w:val="left" w:pos="1410"/>
              </w:tabs>
              <w:ind w:left="720"/>
            </w:pPr>
          </w:p>
        </w:tc>
      </w:tr>
      <w:tr w:rsidR="00A028B2" w:rsidRPr="0012567F" w:rsidTr="0044711B">
        <w:trPr>
          <w:trHeight w:val="285"/>
        </w:trPr>
        <w:tc>
          <w:tcPr>
            <w:tcW w:w="11624" w:type="dxa"/>
            <w:gridSpan w:val="2"/>
            <w:shd w:val="clear" w:color="auto" w:fill="auto"/>
          </w:tcPr>
          <w:p w:rsidR="00A028B2" w:rsidRPr="0012567F" w:rsidRDefault="00A028B2" w:rsidP="00AD3C54">
            <w:pPr>
              <w:tabs>
                <w:tab w:val="left" w:pos="1410"/>
              </w:tabs>
              <w:rPr>
                <w:rFonts w:cs="Arial"/>
                <w:szCs w:val="24"/>
              </w:rPr>
            </w:pPr>
            <w:r w:rsidRPr="0012567F">
              <w:rPr>
                <w:rFonts w:cs="Arial"/>
                <w:b/>
                <w:szCs w:val="24"/>
              </w:rPr>
              <w:t>Bravissimo Ltd</w:t>
            </w:r>
            <w:r w:rsidRPr="0012567F">
              <w:rPr>
                <w:rFonts w:cs="Arial"/>
                <w:szCs w:val="24"/>
              </w:rPr>
              <w:t xml:space="preserve"> – April 2012 – April 2013. </w:t>
            </w:r>
          </w:p>
          <w:p w:rsidR="00A028B2" w:rsidRPr="0012567F" w:rsidRDefault="004F6932" w:rsidP="00A028B2">
            <w:pPr>
              <w:pStyle w:val="ListParagraph"/>
              <w:numPr>
                <w:ilvl w:val="0"/>
                <w:numId w:val="5"/>
              </w:numPr>
              <w:tabs>
                <w:tab w:val="left" w:pos="1168"/>
              </w:tabs>
              <w:ind w:left="1168" w:hanging="448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P</w:t>
            </w:r>
            <w:r w:rsidR="00B91FC3" w:rsidRPr="0012567F">
              <w:rPr>
                <w:rFonts w:cs="Arial"/>
                <w:szCs w:val="24"/>
              </w:rPr>
              <w:t>art of the</w:t>
            </w:r>
            <w:r w:rsidR="00A028B2" w:rsidRPr="0012567F">
              <w:rPr>
                <w:rFonts w:cs="Arial"/>
                <w:szCs w:val="24"/>
              </w:rPr>
              <w:t xml:space="preserve"> team</w:t>
            </w:r>
            <w:r w:rsidRPr="0012567F">
              <w:rPr>
                <w:rFonts w:cs="Arial"/>
                <w:szCs w:val="24"/>
              </w:rPr>
              <w:t xml:space="preserve"> delivering a brand new mobile website</w:t>
            </w:r>
            <w:r w:rsidR="00A028B2" w:rsidRPr="0012567F">
              <w:rPr>
                <w:rFonts w:cs="Arial"/>
                <w:szCs w:val="24"/>
              </w:rPr>
              <w:t>.</w:t>
            </w:r>
          </w:p>
          <w:p w:rsidR="004F6932" w:rsidRPr="0012567F" w:rsidRDefault="00A028B2" w:rsidP="00805E68">
            <w:pPr>
              <w:pStyle w:val="ListParagraph"/>
              <w:numPr>
                <w:ilvl w:val="1"/>
                <w:numId w:val="5"/>
              </w:numPr>
              <w:tabs>
                <w:tab w:val="left" w:pos="1168"/>
              </w:tabs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S</w:t>
            </w:r>
            <w:r w:rsidR="004F6932" w:rsidRPr="0012567F">
              <w:rPr>
                <w:rFonts w:cs="Arial"/>
                <w:szCs w:val="24"/>
              </w:rPr>
              <w:t>ingle page app architecture.</w:t>
            </w:r>
          </w:p>
          <w:p w:rsidR="00A028B2" w:rsidRPr="0012567F" w:rsidRDefault="00A028B2" w:rsidP="00805E68">
            <w:pPr>
              <w:pStyle w:val="ListParagraph"/>
              <w:numPr>
                <w:ilvl w:val="1"/>
                <w:numId w:val="5"/>
              </w:numPr>
              <w:tabs>
                <w:tab w:val="left" w:pos="1168"/>
              </w:tabs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Support for iPhone, Android and Windows Phone 7/8.</w:t>
            </w:r>
          </w:p>
          <w:p w:rsidR="00A028B2" w:rsidRPr="0012567F" w:rsidRDefault="00A028B2" w:rsidP="00935F5B">
            <w:pPr>
              <w:tabs>
                <w:tab w:val="left" w:pos="1168"/>
              </w:tabs>
              <w:rPr>
                <w:rFonts w:cs="Arial"/>
                <w:szCs w:val="24"/>
              </w:rPr>
            </w:pPr>
          </w:p>
          <w:p w:rsidR="00A028B2" w:rsidRPr="0012567F" w:rsidRDefault="00A028B2" w:rsidP="00A028B2">
            <w:pPr>
              <w:tabs>
                <w:tab w:val="left" w:pos="1168"/>
              </w:tabs>
              <w:ind w:left="720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 xml:space="preserve">Technologies used: </w:t>
            </w:r>
            <w:r w:rsidR="0012567F" w:rsidRPr="0012567F">
              <w:rPr>
                <w:rFonts w:cs="Arial"/>
                <w:szCs w:val="24"/>
              </w:rPr>
              <w:t>JavaScript</w:t>
            </w:r>
            <w:r w:rsidRPr="0012567F">
              <w:rPr>
                <w:rFonts w:cs="Arial"/>
                <w:szCs w:val="24"/>
              </w:rPr>
              <w:t>, HTML 5, CSS 3, Backbone.js, Backbone.Marionette, jQuery, Underscore.js, Handlebars.js, Jurassic.net, C#.Net v4, ASP.Net MVC 3, Razor, Git.</w:t>
            </w:r>
          </w:p>
          <w:p w:rsidR="00A028B2" w:rsidRPr="0012567F" w:rsidRDefault="00A028B2" w:rsidP="00A028B2">
            <w:pPr>
              <w:pStyle w:val="Heading2"/>
            </w:pPr>
          </w:p>
        </w:tc>
      </w:tr>
    </w:tbl>
    <w:p w:rsidR="00AD5656" w:rsidRDefault="00AD5656">
      <w:r>
        <w:br w:type="page"/>
      </w:r>
    </w:p>
    <w:tbl>
      <w:tblPr>
        <w:tblW w:w="11624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1624"/>
      </w:tblGrid>
      <w:tr w:rsidR="00A028B2" w:rsidRPr="0012567F" w:rsidTr="0044711B">
        <w:trPr>
          <w:trHeight w:val="285"/>
        </w:trPr>
        <w:tc>
          <w:tcPr>
            <w:tcW w:w="11624" w:type="dxa"/>
            <w:shd w:val="clear" w:color="auto" w:fill="auto"/>
          </w:tcPr>
          <w:p w:rsidR="00A028B2" w:rsidRPr="0012567F" w:rsidRDefault="00A028B2" w:rsidP="00140AFE">
            <w:pPr>
              <w:tabs>
                <w:tab w:val="left" w:pos="1410"/>
              </w:tabs>
              <w:rPr>
                <w:rFonts w:cs="Arial"/>
                <w:szCs w:val="24"/>
              </w:rPr>
            </w:pPr>
            <w:r w:rsidRPr="0012567F">
              <w:rPr>
                <w:rFonts w:cs="Arial"/>
                <w:b/>
                <w:szCs w:val="24"/>
              </w:rPr>
              <w:lastRenderedPageBreak/>
              <w:t>Aqua Intelligence</w:t>
            </w:r>
            <w:r w:rsidRPr="0012567F">
              <w:rPr>
                <w:rFonts w:cs="Arial"/>
                <w:szCs w:val="24"/>
              </w:rPr>
              <w:t xml:space="preserve"> – March</w:t>
            </w:r>
            <w:r w:rsidR="004F6932" w:rsidRPr="0012567F">
              <w:rPr>
                <w:rFonts w:cs="Arial"/>
                <w:szCs w:val="24"/>
              </w:rPr>
              <w:t>/April 2012</w:t>
            </w:r>
            <w:r w:rsidRPr="0012567F">
              <w:rPr>
                <w:rFonts w:cs="Arial"/>
                <w:szCs w:val="24"/>
              </w:rPr>
              <w:t>.</w:t>
            </w:r>
          </w:p>
          <w:p w:rsidR="00A028B2" w:rsidRPr="0012567F" w:rsidRDefault="00840351" w:rsidP="00A028B2">
            <w:pPr>
              <w:pStyle w:val="ListParagraph"/>
              <w:numPr>
                <w:ilvl w:val="0"/>
                <w:numId w:val="5"/>
              </w:numPr>
              <w:tabs>
                <w:tab w:val="left" w:pos="1168"/>
              </w:tabs>
              <w:ind w:left="1168" w:hanging="448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D</w:t>
            </w:r>
            <w:r w:rsidR="00A028B2" w:rsidRPr="0012567F">
              <w:rPr>
                <w:rFonts w:cs="Arial"/>
                <w:szCs w:val="24"/>
              </w:rPr>
              <w:t xml:space="preserve">evelopment of </w:t>
            </w:r>
            <w:r w:rsidRPr="0012567F">
              <w:rPr>
                <w:rFonts w:cs="Arial"/>
                <w:szCs w:val="24"/>
              </w:rPr>
              <w:t xml:space="preserve">improvements to their </w:t>
            </w:r>
            <w:r w:rsidR="00A028B2" w:rsidRPr="0012567F">
              <w:rPr>
                <w:rFonts w:cs="Arial"/>
                <w:szCs w:val="24"/>
              </w:rPr>
              <w:t>Mercedes Benz Accelerate sales platform.</w:t>
            </w:r>
          </w:p>
          <w:p w:rsidR="00A028B2" w:rsidRPr="00935F5B" w:rsidRDefault="00A028B2" w:rsidP="00935F5B">
            <w:pPr>
              <w:tabs>
                <w:tab w:val="left" w:pos="1168"/>
              </w:tabs>
              <w:rPr>
                <w:rFonts w:cs="Arial"/>
                <w:szCs w:val="24"/>
              </w:rPr>
            </w:pPr>
          </w:p>
          <w:p w:rsidR="00A028B2" w:rsidRPr="0012567F" w:rsidRDefault="00A028B2" w:rsidP="00A028B2">
            <w:pPr>
              <w:tabs>
                <w:tab w:val="left" w:pos="1168"/>
              </w:tabs>
              <w:ind w:left="720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Technologies used: C#.Net v4, ASP.Net MVC 3, Razor, Entity framework, SQL Server 2008, TFS.</w:t>
            </w:r>
          </w:p>
          <w:p w:rsidR="00A028B2" w:rsidRPr="0012567F" w:rsidRDefault="00A028B2" w:rsidP="00A028B2">
            <w:pPr>
              <w:tabs>
                <w:tab w:val="left" w:pos="1410"/>
              </w:tabs>
              <w:ind w:left="720"/>
              <w:rPr>
                <w:rFonts w:cs="Arial"/>
                <w:b/>
                <w:szCs w:val="24"/>
              </w:rPr>
            </w:pPr>
          </w:p>
        </w:tc>
      </w:tr>
      <w:tr w:rsidR="00A028B2" w:rsidRPr="0012567F" w:rsidTr="0044711B">
        <w:trPr>
          <w:trHeight w:val="285"/>
        </w:trPr>
        <w:tc>
          <w:tcPr>
            <w:tcW w:w="11624" w:type="dxa"/>
            <w:shd w:val="clear" w:color="auto" w:fill="auto"/>
          </w:tcPr>
          <w:p w:rsidR="00A028B2" w:rsidRPr="0012567F" w:rsidRDefault="00A028B2" w:rsidP="00311E45">
            <w:pPr>
              <w:tabs>
                <w:tab w:val="left" w:pos="1410"/>
              </w:tabs>
              <w:rPr>
                <w:rFonts w:cs="Arial"/>
                <w:szCs w:val="24"/>
              </w:rPr>
            </w:pPr>
            <w:r w:rsidRPr="0012567F">
              <w:rPr>
                <w:rFonts w:cs="Arial"/>
                <w:b/>
                <w:szCs w:val="24"/>
              </w:rPr>
              <w:t>Crimson</w:t>
            </w:r>
            <w:r w:rsidRPr="0012567F">
              <w:rPr>
                <w:rFonts w:cs="Arial"/>
                <w:szCs w:val="24"/>
              </w:rPr>
              <w:t xml:space="preserve"> – December 2011 – February 2012.</w:t>
            </w:r>
          </w:p>
          <w:p w:rsidR="00A028B2" w:rsidRPr="0012567F" w:rsidRDefault="00840351" w:rsidP="00A028B2">
            <w:pPr>
              <w:pStyle w:val="ListParagraph"/>
              <w:numPr>
                <w:ilvl w:val="0"/>
                <w:numId w:val="5"/>
              </w:numPr>
              <w:tabs>
                <w:tab w:val="left" w:pos="1168"/>
              </w:tabs>
              <w:ind w:left="1168" w:hanging="448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Development</w:t>
            </w:r>
            <w:r w:rsidR="00A028B2" w:rsidRPr="0012567F">
              <w:rPr>
                <w:rFonts w:cs="Arial"/>
                <w:szCs w:val="24"/>
              </w:rPr>
              <w:t xml:space="preserve"> of two new modules for existing PharmaBase platform.</w:t>
            </w:r>
          </w:p>
          <w:p w:rsidR="00A028B2" w:rsidRPr="00935F5B" w:rsidRDefault="00A028B2" w:rsidP="00935F5B">
            <w:pPr>
              <w:tabs>
                <w:tab w:val="left" w:pos="1168"/>
              </w:tabs>
              <w:rPr>
                <w:rFonts w:cs="Arial"/>
                <w:szCs w:val="24"/>
              </w:rPr>
            </w:pPr>
          </w:p>
          <w:p w:rsidR="00A028B2" w:rsidRPr="0012567F" w:rsidRDefault="00A028B2" w:rsidP="00A028B2">
            <w:pPr>
              <w:tabs>
                <w:tab w:val="left" w:pos="1168"/>
              </w:tabs>
              <w:ind w:left="720"/>
              <w:rPr>
                <w:rFonts w:cs="Arial"/>
                <w:szCs w:val="24"/>
              </w:rPr>
            </w:pPr>
            <w:r w:rsidRPr="0012567F">
              <w:rPr>
                <w:rFonts w:cs="Arial"/>
                <w:szCs w:val="24"/>
              </w:rPr>
              <w:t>Technologies used: C#.Net v3.5/v4, SharePoint 2010, ASP.Net, WCF Data Services, Entity framework, SQL Server 2008, TFS.</w:t>
            </w:r>
          </w:p>
          <w:p w:rsidR="00A028B2" w:rsidRPr="0012567F" w:rsidRDefault="00A028B2" w:rsidP="00A028B2">
            <w:pPr>
              <w:tabs>
                <w:tab w:val="left" w:pos="1410"/>
              </w:tabs>
              <w:ind w:left="720"/>
              <w:rPr>
                <w:rFonts w:cs="Arial"/>
                <w:b/>
                <w:szCs w:val="24"/>
              </w:rPr>
            </w:pPr>
          </w:p>
        </w:tc>
      </w:tr>
      <w:tr w:rsidR="00A028B2" w:rsidRPr="0012567F" w:rsidTr="0044711B">
        <w:trPr>
          <w:trHeight w:val="285"/>
        </w:trPr>
        <w:tc>
          <w:tcPr>
            <w:tcW w:w="11624" w:type="dxa"/>
            <w:shd w:val="clear" w:color="auto" w:fill="auto"/>
          </w:tcPr>
          <w:p w:rsidR="00A028B2" w:rsidRPr="0012567F" w:rsidRDefault="00A028B2" w:rsidP="00140AFE">
            <w:pPr>
              <w:tabs>
                <w:tab w:val="left" w:pos="1410"/>
              </w:tabs>
            </w:pPr>
          </w:p>
        </w:tc>
      </w:tr>
    </w:tbl>
    <w:p w:rsidR="00D4475D" w:rsidRPr="0012567F" w:rsidRDefault="00D4475D"/>
    <w:sectPr w:rsidR="00D4475D" w:rsidRPr="0012567F" w:rsidSect="00A436BA">
      <w:pgSz w:w="12240" w:h="15840"/>
      <w:pgMar w:top="567" w:right="851" w:bottom="568" w:left="851" w:header="720" w:footer="3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25" w:rsidRDefault="00CE6925">
      <w:r>
        <w:separator/>
      </w:r>
    </w:p>
  </w:endnote>
  <w:endnote w:type="continuationSeparator" w:id="0">
    <w:p w:rsidR="00CE6925" w:rsidRDefault="00CE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25" w:rsidRDefault="00CE6925">
      <w:r>
        <w:separator/>
      </w:r>
    </w:p>
  </w:footnote>
  <w:footnote w:type="continuationSeparator" w:id="0">
    <w:p w:rsidR="00CE6925" w:rsidRDefault="00CE6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FBC4CB8"/>
    <w:multiLevelType w:val="hybridMultilevel"/>
    <w:tmpl w:val="4BE88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389"/>
    <w:multiLevelType w:val="hybridMultilevel"/>
    <w:tmpl w:val="1316A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235AC"/>
    <w:multiLevelType w:val="hybridMultilevel"/>
    <w:tmpl w:val="9ABA5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87181"/>
    <w:multiLevelType w:val="hybridMultilevel"/>
    <w:tmpl w:val="7DF0ECD2"/>
    <w:lvl w:ilvl="0" w:tplc="08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8">
    <w:nsid w:val="3EFF017F"/>
    <w:multiLevelType w:val="hybridMultilevel"/>
    <w:tmpl w:val="3F5E4B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4636D0"/>
    <w:multiLevelType w:val="hybridMultilevel"/>
    <w:tmpl w:val="24D0B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62DD9"/>
    <w:multiLevelType w:val="hybridMultilevel"/>
    <w:tmpl w:val="156A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9363D"/>
    <w:multiLevelType w:val="hybridMultilevel"/>
    <w:tmpl w:val="F01C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64EA1"/>
    <w:multiLevelType w:val="hybridMultilevel"/>
    <w:tmpl w:val="69904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8520D"/>
    <w:multiLevelType w:val="hybridMultilevel"/>
    <w:tmpl w:val="ED881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862F0"/>
    <w:multiLevelType w:val="hybridMultilevel"/>
    <w:tmpl w:val="A1E8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504B4"/>
    <w:multiLevelType w:val="hybridMultilevel"/>
    <w:tmpl w:val="1F463B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14"/>
  </w:num>
  <w:num w:numId="13">
    <w:abstractNumId w:val="9"/>
  </w:num>
  <w:num w:numId="14">
    <w:abstractNumId w:val="8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C353B1"/>
    <w:rsid w:val="00000274"/>
    <w:rsid w:val="00015800"/>
    <w:rsid w:val="000232D2"/>
    <w:rsid w:val="000237DF"/>
    <w:rsid w:val="00030D3C"/>
    <w:rsid w:val="000321A7"/>
    <w:rsid w:val="000362EC"/>
    <w:rsid w:val="000440DE"/>
    <w:rsid w:val="00047EE0"/>
    <w:rsid w:val="00063A80"/>
    <w:rsid w:val="0008691C"/>
    <w:rsid w:val="000946BD"/>
    <w:rsid w:val="000A1DFE"/>
    <w:rsid w:val="000B09CB"/>
    <w:rsid w:val="000B2C9F"/>
    <w:rsid w:val="000B6BF7"/>
    <w:rsid w:val="000B7EB5"/>
    <w:rsid w:val="000C0435"/>
    <w:rsid w:val="000C37AF"/>
    <w:rsid w:val="000C3B85"/>
    <w:rsid w:val="000D2C6B"/>
    <w:rsid w:val="00101ADE"/>
    <w:rsid w:val="0012567F"/>
    <w:rsid w:val="001308E1"/>
    <w:rsid w:val="00140AFE"/>
    <w:rsid w:val="0015084A"/>
    <w:rsid w:val="001525A9"/>
    <w:rsid w:val="00154E49"/>
    <w:rsid w:val="00155D54"/>
    <w:rsid w:val="0016617D"/>
    <w:rsid w:val="00166FB4"/>
    <w:rsid w:val="001673CB"/>
    <w:rsid w:val="001942DB"/>
    <w:rsid w:val="001A6943"/>
    <w:rsid w:val="001B32E5"/>
    <w:rsid w:val="001C634D"/>
    <w:rsid w:val="001E0E16"/>
    <w:rsid w:val="002060F3"/>
    <w:rsid w:val="00212502"/>
    <w:rsid w:val="00214534"/>
    <w:rsid w:val="00216408"/>
    <w:rsid w:val="0022007F"/>
    <w:rsid w:val="00225642"/>
    <w:rsid w:val="00236177"/>
    <w:rsid w:val="002413C2"/>
    <w:rsid w:val="0024689C"/>
    <w:rsid w:val="00246A62"/>
    <w:rsid w:val="00257D6F"/>
    <w:rsid w:val="0026719A"/>
    <w:rsid w:val="002839D4"/>
    <w:rsid w:val="002938B7"/>
    <w:rsid w:val="00294E75"/>
    <w:rsid w:val="002B11C0"/>
    <w:rsid w:val="002B7062"/>
    <w:rsid w:val="002D20C9"/>
    <w:rsid w:val="002D5580"/>
    <w:rsid w:val="002E4CB8"/>
    <w:rsid w:val="002E5F14"/>
    <w:rsid w:val="002E71C3"/>
    <w:rsid w:val="002E7D3C"/>
    <w:rsid w:val="002F28A5"/>
    <w:rsid w:val="002F3406"/>
    <w:rsid w:val="00306ACB"/>
    <w:rsid w:val="00311E45"/>
    <w:rsid w:val="00313219"/>
    <w:rsid w:val="003144A3"/>
    <w:rsid w:val="00327FCF"/>
    <w:rsid w:val="00345A2B"/>
    <w:rsid w:val="003569A1"/>
    <w:rsid w:val="00356CB4"/>
    <w:rsid w:val="003655A0"/>
    <w:rsid w:val="003776E2"/>
    <w:rsid w:val="003940AE"/>
    <w:rsid w:val="00397472"/>
    <w:rsid w:val="003A27B4"/>
    <w:rsid w:val="003A54CE"/>
    <w:rsid w:val="003A7D76"/>
    <w:rsid w:val="003B0BDD"/>
    <w:rsid w:val="003B18B2"/>
    <w:rsid w:val="003B7A1D"/>
    <w:rsid w:val="003F208D"/>
    <w:rsid w:val="003F6047"/>
    <w:rsid w:val="00400CB1"/>
    <w:rsid w:val="00420C58"/>
    <w:rsid w:val="004363BC"/>
    <w:rsid w:val="0044711B"/>
    <w:rsid w:val="0045478B"/>
    <w:rsid w:val="004555CD"/>
    <w:rsid w:val="00461AB4"/>
    <w:rsid w:val="00474B7B"/>
    <w:rsid w:val="00486F76"/>
    <w:rsid w:val="00487F1F"/>
    <w:rsid w:val="00491044"/>
    <w:rsid w:val="00491EB4"/>
    <w:rsid w:val="004929A6"/>
    <w:rsid w:val="00493535"/>
    <w:rsid w:val="004A41C7"/>
    <w:rsid w:val="004A78D2"/>
    <w:rsid w:val="004B24EB"/>
    <w:rsid w:val="004B437B"/>
    <w:rsid w:val="004B7ADF"/>
    <w:rsid w:val="004C22D9"/>
    <w:rsid w:val="004C4404"/>
    <w:rsid w:val="004D3027"/>
    <w:rsid w:val="004D523E"/>
    <w:rsid w:val="004E1029"/>
    <w:rsid w:val="004F0982"/>
    <w:rsid w:val="004F4268"/>
    <w:rsid w:val="004F6932"/>
    <w:rsid w:val="00513BFF"/>
    <w:rsid w:val="00514343"/>
    <w:rsid w:val="005306D2"/>
    <w:rsid w:val="00532FE6"/>
    <w:rsid w:val="00533706"/>
    <w:rsid w:val="00537207"/>
    <w:rsid w:val="00540B33"/>
    <w:rsid w:val="00553E97"/>
    <w:rsid w:val="005803A7"/>
    <w:rsid w:val="00595015"/>
    <w:rsid w:val="005A0D0F"/>
    <w:rsid w:val="005B0AE4"/>
    <w:rsid w:val="005D2BE1"/>
    <w:rsid w:val="005D7C94"/>
    <w:rsid w:val="005E178B"/>
    <w:rsid w:val="005F058C"/>
    <w:rsid w:val="005F635D"/>
    <w:rsid w:val="006039D0"/>
    <w:rsid w:val="00604300"/>
    <w:rsid w:val="00605D6C"/>
    <w:rsid w:val="00610B6C"/>
    <w:rsid w:val="00624CC5"/>
    <w:rsid w:val="00637BAB"/>
    <w:rsid w:val="006419CB"/>
    <w:rsid w:val="006466FF"/>
    <w:rsid w:val="006500E4"/>
    <w:rsid w:val="00656E2E"/>
    <w:rsid w:val="00680346"/>
    <w:rsid w:val="00682853"/>
    <w:rsid w:val="00684312"/>
    <w:rsid w:val="00686DF1"/>
    <w:rsid w:val="006877BD"/>
    <w:rsid w:val="0069368E"/>
    <w:rsid w:val="00695316"/>
    <w:rsid w:val="006A279D"/>
    <w:rsid w:val="006A61BB"/>
    <w:rsid w:val="006C063A"/>
    <w:rsid w:val="006D6006"/>
    <w:rsid w:val="006E13AF"/>
    <w:rsid w:val="006E5BF9"/>
    <w:rsid w:val="006E72EF"/>
    <w:rsid w:val="006F5EC3"/>
    <w:rsid w:val="00701BB0"/>
    <w:rsid w:val="007248AF"/>
    <w:rsid w:val="007341C7"/>
    <w:rsid w:val="00741A97"/>
    <w:rsid w:val="007429DC"/>
    <w:rsid w:val="00744231"/>
    <w:rsid w:val="0075748C"/>
    <w:rsid w:val="00764096"/>
    <w:rsid w:val="00781CAD"/>
    <w:rsid w:val="00781D7D"/>
    <w:rsid w:val="00786ADF"/>
    <w:rsid w:val="007A1F6E"/>
    <w:rsid w:val="007A43DE"/>
    <w:rsid w:val="007A5C0D"/>
    <w:rsid w:val="007C15D0"/>
    <w:rsid w:val="007C4ABA"/>
    <w:rsid w:val="007D072B"/>
    <w:rsid w:val="007D1641"/>
    <w:rsid w:val="007F4429"/>
    <w:rsid w:val="007F554B"/>
    <w:rsid w:val="008014B0"/>
    <w:rsid w:val="008076C0"/>
    <w:rsid w:val="00810F04"/>
    <w:rsid w:val="008235A7"/>
    <w:rsid w:val="00840351"/>
    <w:rsid w:val="00840928"/>
    <w:rsid w:val="0084219F"/>
    <w:rsid w:val="00847880"/>
    <w:rsid w:val="00863CB6"/>
    <w:rsid w:val="00867E52"/>
    <w:rsid w:val="008742EA"/>
    <w:rsid w:val="00884A89"/>
    <w:rsid w:val="00885077"/>
    <w:rsid w:val="00896118"/>
    <w:rsid w:val="008A41A4"/>
    <w:rsid w:val="008C0352"/>
    <w:rsid w:val="008C725C"/>
    <w:rsid w:val="008D495D"/>
    <w:rsid w:val="008E2AC9"/>
    <w:rsid w:val="008F3EC5"/>
    <w:rsid w:val="008F5958"/>
    <w:rsid w:val="0093235D"/>
    <w:rsid w:val="009358D9"/>
    <w:rsid w:val="00935F5B"/>
    <w:rsid w:val="009543AD"/>
    <w:rsid w:val="009656F1"/>
    <w:rsid w:val="00967DCE"/>
    <w:rsid w:val="00973B4E"/>
    <w:rsid w:val="0097530E"/>
    <w:rsid w:val="00975323"/>
    <w:rsid w:val="00983095"/>
    <w:rsid w:val="009928E2"/>
    <w:rsid w:val="00993C1F"/>
    <w:rsid w:val="00996329"/>
    <w:rsid w:val="009A2E2F"/>
    <w:rsid w:val="009A7FED"/>
    <w:rsid w:val="009B09B3"/>
    <w:rsid w:val="009B1EA3"/>
    <w:rsid w:val="009B3DC9"/>
    <w:rsid w:val="009C00B8"/>
    <w:rsid w:val="009C1C6C"/>
    <w:rsid w:val="009C49D7"/>
    <w:rsid w:val="009D00F8"/>
    <w:rsid w:val="009E4A4E"/>
    <w:rsid w:val="009E6E4C"/>
    <w:rsid w:val="009F5FF3"/>
    <w:rsid w:val="00A028B2"/>
    <w:rsid w:val="00A14871"/>
    <w:rsid w:val="00A3080B"/>
    <w:rsid w:val="00A436BA"/>
    <w:rsid w:val="00A45F20"/>
    <w:rsid w:val="00A617A7"/>
    <w:rsid w:val="00A66B2D"/>
    <w:rsid w:val="00A75812"/>
    <w:rsid w:val="00A77B5D"/>
    <w:rsid w:val="00A871A0"/>
    <w:rsid w:val="00AA32EF"/>
    <w:rsid w:val="00AA6F70"/>
    <w:rsid w:val="00AB137C"/>
    <w:rsid w:val="00AB165D"/>
    <w:rsid w:val="00AC7642"/>
    <w:rsid w:val="00AD3C54"/>
    <w:rsid w:val="00AD3FCA"/>
    <w:rsid w:val="00AD5656"/>
    <w:rsid w:val="00AD5A12"/>
    <w:rsid w:val="00AE03E6"/>
    <w:rsid w:val="00AE283E"/>
    <w:rsid w:val="00AF419B"/>
    <w:rsid w:val="00AF4831"/>
    <w:rsid w:val="00B04551"/>
    <w:rsid w:val="00B07D4E"/>
    <w:rsid w:val="00B15843"/>
    <w:rsid w:val="00B16DC6"/>
    <w:rsid w:val="00B1746A"/>
    <w:rsid w:val="00B2716C"/>
    <w:rsid w:val="00B4229F"/>
    <w:rsid w:val="00B65A6A"/>
    <w:rsid w:val="00B75705"/>
    <w:rsid w:val="00B822AF"/>
    <w:rsid w:val="00B82739"/>
    <w:rsid w:val="00B91FC3"/>
    <w:rsid w:val="00B94812"/>
    <w:rsid w:val="00B963C5"/>
    <w:rsid w:val="00B9697B"/>
    <w:rsid w:val="00BA079D"/>
    <w:rsid w:val="00BB7787"/>
    <w:rsid w:val="00BC02AF"/>
    <w:rsid w:val="00BC0C15"/>
    <w:rsid w:val="00BC5F2E"/>
    <w:rsid w:val="00BD02CB"/>
    <w:rsid w:val="00BD43F3"/>
    <w:rsid w:val="00BE7F24"/>
    <w:rsid w:val="00BF3F46"/>
    <w:rsid w:val="00BF41C7"/>
    <w:rsid w:val="00C01B94"/>
    <w:rsid w:val="00C1578E"/>
    <w:rsid w:val="00C22B8F"/>
    <w:rsid w:val="00C23CC9"/>
    <w:rsid w:val="00C256FC"/>
    <w:rsid w:val="00C25D5F"/>
    <w:rsid w:val="00C34347"/>
    <w:rsid w:val="00C353B1"/>
    <w:rsid w:val="00C35B44"/>
    <w:rsid w:val="00C37151"/>
    <w:rsid w:val="00C415EC"/>
    <w:rsid w:val="00C435BC"/>
    <w:rsid w:val="00C61219"/>
    <w:rsid w:val="00C6484E"/>
    <w:rsid w:val="00C91CC8"/>
    <w:rsid w:val="00CB16DB"/>
    <w:rsid w:val="00CC3E6F"/>
    <w:rsid w:val="00CC5AEC"/>
    <w:rsid w:val="00CC5DD2"/>
    <w:rsid w:val="00CD1184"/>
    <w:rsid w:val="00CE21B2"/>
    <w:rsid w:val="00CE4225"/>
    <w:rsid w:val="00CE52BA"/>
    <w:rsid w:val="00CE6925"/>
    <w:rsid w:val="00CF5A39"/>
    <w:rsid w:val="00D001B5"/>
    <w:rsid w:val="00D02421"/>
    <w:rsid w:val="00D23A52"/>
    <w:rsid w:val="00D4475D"/>
    <w:rsid w:val="00D44DE5"/>
    <w:rsid w:val="00D557B8"/>
    <w:rsid w:val="00D55DEE"/>
    <w:rsid w:val="00D578D8"/>
    <w:rsid w:val="00D67D2E"/>
    <w:rsid w:val="00D751E2"/>
    <w:rsid w:val="00D923DA"/>
    <w:rsid w:val="00D9358A"/>
    <w:rsid w:val="00D93E75"/>
    <w:rsid w:val="00D94E55"/>
    <w:rsid w:val="00D96E12"/>
    <w:rsid w:val="00D976E2"/>
    <w:rsid w:val="00DA4394"/>
    <w:rsid w:val="00DB37F1"/>
    <w:rsid w:val="00DC1C1B"/>
    <w:rsid w:val="00DC275A"/>
    <w:rsid w:val="00DC3DAC"/>
    <w:rsid w:val="00DC6ABC"/>
    <w:rsid w:val="00DD2789"/>
    <w:rsid w:val="00DD7571"/>
    <w:rsid w:val="00DE3C51"/>
    <w:rsid w:val="00DF5B9B"/>
    <w:rsid w:val="00DF697C"/>
    <w:rsid w:val="00E0342E"/>
    <w:rsid w:val="00E035C9"/>
    <w:rsid w:val="00E14A51"/>
    <w:rsid w:val="00E21FAF"/>
    <w:rsid w:val="00E23EAB"/>
    <w:rsid w:val="00E272A0"/>
    <w:rsid w:val="00E33575"/>
    <w:rsid w:val="00E33E81"/>
    <w:rsid w:val="00E34A87"/>
    <w:rsid w:val="00E60852"/>
    <w:rsid w:val="00E637A7"/>
    <w:rsid w:val="00E70FBB"/>
    <w:rsid w:val="00E74B3A"/>
    <w:rsid w:val="00E779AB"/>
    <w:rsid w:val="00E82C9F"/>
    <w:rsid w:val="00E855C3"/>
    <w:rsid w:val="00E913A5"/>
    <w:rsid w:val="00EA5688"/>
    <w:rsid w:val="00EB1B6D"/>
    <w:rsid w:val="00EC6491"/>
    <w:rsid w:val="00ED0BDD"/>
    <w:rsid w:val="00ED0D93"/>
    <w:rsid w:val="00ED15EE"/>
    <w:rsid w:val="00ED5340"/>
    <w:rsid w:val="00ED74D8"/>
    <w:rsid w:val="00EE1A88"/>
    <w:rsid w:val="00EE6999"/>
    <w:rsid w:val="00EF27B9"/>
    <w:rsid w:val="00EF6852"/>
    <w:rsid w:val="00F0216A"/>
    <w:rsid w:val="00F0299B"/>
    <w:rsid w:val="00F13F14"/>
    <w:rsid w:val="00F36F8B"/>
    <w:rsid w:val="00F40F51"/>
    <w:rsid w:val="00F4252C"/>
    <w:rsid w:val="00F53999"/>
    <w:rsid w:val="00F53F50"/>
    <w:rsid w:val="00F66988"/>
    <w:rsid w:val="00F73C51"/>
    <w:rsid w:val="00F76005"/>
    <w:rsid w:val="00F760E3"/>
    <w:rsid w:val="00F850EA"/>
    <w:rsid w:val="00F96E65"/>
    <w:rsid w:val="00FC2F8D"/>
    <w:rsid w:val="00FC34C6"/>
    <w:rsid w:val="00FD2641"/>
    <w:rsid w:val="00FD682E"/>
    <w:rsid w:val="00FE08F2"/>
    <w:rsid w:val="00FE2CCA"/>
    <w:rsid w:val="00FE3DB2"/>
    <w:rsid w:val="00FE462B"/>
    <w:rsid w:val="00FE6A86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45A4679-C2B7-4882-A0D6-31FFDF5D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45"/>
    <w:pPr>
      <w:suppressAutoHyphens/>
    </w:pPr>
    <w:rPr>
      <w:rFonts w:ascii="Arial" w:hAnsi="Arial"/>
      <w:sz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ACB"/>
    <w:pPr>
      <w:keepNext/>
      <w:keepLines/>
      <w:suppressAutoHyphens w:val="0"/>
      <w:spacing w:before="480" w:line="276" w:lineRule="auto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45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30"/>
      <w:szCs w:val="26"/>
    </w:rPr>
  </w:style>
  <w:style w:type="paragraph" w:styleId="Heading3">
    <w:name w:val="heading 3"/>
    <w:basedOn w:val="Heading"/>
    <w:next w:val="BodyText"/>
    <w:qFormat/>
    <w:rsid w:val="00D9358A"/>
    <w:pPr>
      <w:outlineLvl w:val="2"/>
    </w:pPr>
    <w:rPr>
      <w:rFonts w:eastAsia="Lucida Sans Unicode" w:cs="Tahoma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16DC6"/>
    <w:rPr>
      <w:rFonts w:ascii="Symbol" w:hAnsi="Symbol"/>
    </w:rPr>
  </w:style>
  <w:style w:type="character" w:customStyle="1" w:styleId="WW8Num2z0">
    <w:name w:val="WW8Num2z0"/>
    <w:rsid w:val="00B16DC6"/>
    <w:rPr>
      <w:rFonts w:ascii="Symbol" w:hAnsi="Symbol"/>
    </w:rPr>
  </w:style>
  <w:style w:type="character" w:customStyle="1" w:styleId="WW8Num3z0">
    <w:name w:val="WW8Num3z0"/>
    <w:rsid w:val="00B16DC6"/>
    <w:rPr>
      <w:rFonts w:ascii="Symbol" w:hAnsi="Symbol"/>
    </w:rPr>
  </w:style>
  <w:style w:type="character" w:customStyle="1" w:styleId="WW8Num4z0">
    <w:name w:val="WW8Num4z0"/>
    <w:rsid w:val="00B16DC6"/>
    <w:rPr>
      <w:rFonts w:ascii="Symbol" w:hAnsi="Symbol"/>
    </w:rPr>
  </w:style>
  <w:style w:type="character" w:customStyle="1" w:styleId="WW8Num5z0">
    <w:name w:val="WW8Num5z0"/>
    <w:rsid w:val="00B16DC6"/>
    <w:rPr>
      <w:rFonts w:ascii="Symbol" w:hAnsi="Symbol"/>
    </w:rPr>
  </w:style>
  <w:style w:type="character" w:customStyle="1" w:styleId="WW8Num6z0">
    <w:name w:val="WW8Num6z0"/>
    <w:rsid w:val="00B16DC6"/>
    <w:rPr>
      <w:rFonts w:ascii="Symbol" w:hAnsi="Symbol"/>
    </w:rPr>
  </w:style>
  <w:style w:type="character" w:customStyle="1" w:styleId="WW8Num7z0">
    <w:name w:val="WW8Num7z0"/>
    <w:rsid w:val="00B16DC6"/>
    <w:rPr>
      <w:rFonts w:ascii="Symbol" w:hAnsi="Symbol"/>
    </w:rPr>
  </w:style>
  <w:style w:type="character" w:customStyle="1" w:styleId="Absatz-Standardschriftart">
    <w:name w:val="Absatz-Standardschriftart"/>
    <w:rsid w:val="00B16DC6"/>
  </w:style>
  <w:style w:type="character" w:customStyle="1" w:styleId="WW8Num1z1">
    <w:name w:val="WW8Num1z1"/>
    <w:rsid w:val="00B16DC6"/>
    <w:rPr>
      <w:rFonts w:ascii="Courier New" w:hAnsi="Courier New" w:cs="Courier New"/>
    </w:rPr>
  </w:style>
  <w:style w:type="character" w:customStyle="1" w:styleId="WW8Num1z2">
    <w:name w:val="WW8Num1z2"/>
    <w:rsid w:val="00B16DC6"/>
    <w:rPr>
      <w:rFonts w:ascii="Wingdings" w:hAnsi="Wingdings"/>
    </w:rPr>
  </w:style>
  <w:style w:type="character" w:customStyle="1" w:styleId="WW8Num2z1">
    <w:name w:val="WW8Num2z1"/>
    <w:rsid w:val="00B16DC6"/>
    <w:rPr>
      <w:rFonts w:ascii="Courier New" w:hAnsi="Courier New" w:cs="Courier New"/>
    </w:rPr>
  </w:style>
  <w:style w:type="character" w:customStyle="1" w:styleId="WW8Num2z2">
    <w:name w:val="WW8Num2z2"/>
    <w:rsid w:val="00B16DC6"/>
    <w:rPr>
      <w:rFonts w:ascii="Wingdings" w:hAnsi="Wingdings"/>
    </w:rPr>
  </w:style>
  <w:style w:type="character" w:customStyle="1" w:styleId="WW8Num3z1">
    <w:name w:val="WW8Num3z1"/>
    <w:rsid w:val="00B16DC6"/>
    <w:rPr>
      <w:rFonts w:ascii="Courier New" w:hAnsi="Courier New" w:cs="Courier New"/>
    </w:rPr>
  </w:style>
  <w:style w:type="character" w:customStyle="1" w:styleId="WW8Num3z2">
    <w:name w:val="WW8Num3z2"/>
    <w:rsid w:val="00B16DC6"/>
    <w:rPr>
      <w:rFonts w:ascii="Wingdings" w:hAnsi="Wingdings"/>
    </w:rPr>
  </w:style>
  <w:style w:type="character" w:customStyle="1" w:styleId="WW8Num4z1">
    <w:name w:val="WW8Num4z1"/>
    <w:rsid w:val="00B16DC6"/>
    <w:rPr>
      <w:rFonts w:ascii="Courier New" w:hAnsi="Courier New" w:cs="Courier New"/>
    </w:rPr>
  </w:style>
  <w:style w:type="character" w:customStyle="1" w:styleId="WW8Num4z2">
    <w:name w:val="WW8Num4z2"/>
    <w:rsid w:val="00B16DC6"/>
    <w:rPr>
      <w:rFonts w:ascii="Wingdings" w:hAnsi="Wingdings"/>
    </w:rPr>
  </w:style>
  <w:style w:type="character" w:customStyle="1" w:styleId="WW8Num5z1">
    <w:name w:val="WW8Num5z1"/>
    <w:rsid w:val="00B16DC6"/>
    <w:rPr>
      <w:rFonts w:ascii="Courier New" w:hAnsi="Courier New" w:cs="Courier New"/>
    </w:rPr>
  </w:style>
  <w:style w:type="character" w:customStyle="1" w:styleId="WW8Num5z2">
    <w:name w:val="WW8Num5z2"/>
    <w:rsid w:val="00B16DC6"/>
    <w:rPr>
      <w:rFonts w:ascii="Wingdings" w:hAnsi="Wingdings"/>
    </w:rPr>
  </w:style>
  <w:style w:type="character" w:customStyle="1" w:styleId="WW8Num6z1">
    <w:name w:val="WW8Num6z1"/>
    <w:rsid w:val="00B16DC6"/>
    <w:rPr>
      <w:rFonts w:ascii="Courier New" w:hAnsi="Courier New" w:cs="Courier New"/>
    </w:rPr>
  </w:style>
  <w:style w:type="character" w:customStyle="1" w:styleId="WW8Num6z2">
    <w:name w:val="WW8Num6z2"/>
    <w:rsid w:val="00B16DC6"/>
    <w:rPr>
      <w:rFonts w:ascii="Wingdings" w:hAnsi="Wingdings"/>
    </w:rPr>
  </w:style>
  <w:style w:type="character" w:customStyle="1" w:styleId="WW8Num7z1">
    <w:name w:val="WW8Num7z1"/>
    <w:rsid w:val="00B16DC6"/>
    <w:rPr>
      <w:rFonts w:ascii="Courier New" w:hAnsi="Courier New" w:cs="Courier New"/>
    </w:rPr>
  </w:style>
  <w:style w:type="character" w:customStyle="1" w:styleId="WW8Num7z2">
    <w:name w:val="WW8Num7z2"/>
    <w:rsid w:val="00B16DC6"/>
    <w:rPr>
      <w:rFonts w:ascii="Wingdings" w:hAnsi="Wingdings"/>
    </w:rPr>
  </w:style>
  <w:style w:type="character" w:customStyle="1" w:styleId="WW8Num8z0">
    <w:name w:val="WW8Num8z0"/>
    <w:rsid w:val="00B16DC6"/>
    <w:rPr>
      <w:rFonts w:ascii="Symbol" w:hAnsi="Symbol"/>
    </w:rPr>
  </w:style>
  <w:style w:type="character" w:customStyle="1" w:styleId="WW8Num8z1">
    <w:name w:val="WW8Num8z1"/>
    <w:rsid w:val="00B16DC6"/>
    <w:rPr>
      <w:rFonts w:ascii="Courier New" w:hAnsi="Courier New" w:cs="Courier New"/>
    </w:rPr>
  </w:style>
  <w:style w:type="character" w:customStyle="1" w:styleId="WW8Num8z2">
    <w:name w:val="WW8Num8z2"/>
    <w:rsid w:val="00B16DC6"/>
    <w:rPr>
      <w:rFonts w:ascii="Wingdings" w:hAnsi="Wingdings"/>
    </w:rPr>
  </w:style>
  <w:style w:type="character" w:customStyle="1" w:styleId="WW8Num9z0">
    <w:name w:val="WW8Num9z0"/>
    <w:rsid w:val="00B16DC6"/>
    <w:rPr>
      <w:rFonts w:ascii="Symbol" w:hAnsi="Symbol"/>
    </w:rPr>
  </w:style>
  <w:style w:type="character" w:customStyle="1" w:styleId="WW8Num9z1">
    <w:name w:val="WW8Num9z1"/>
    <w:rsid w:val="00B16DC6"/>
    <w:rPr>
      <w:rFonts w:ascii="Courier New" w:hAnsi="Courier New" w:cs="Courier New"/>
    </w:rPr>
  </w:style>
  <w:style w:type="character" w:customStyle="1" w:styleId="WW8Num9z2">
    <w:name w:val="WW8Num9z2"/>
    <w:rsid w:val="00B16DC6"/>
    <w:rPr>
      <w:rFonts w:ascii="Wingdings" w:hAnsi="Wingdings"/>
    </w:rPr>
  </w:style>
  <w:style w:type="character" w:customStyle="1" w:styleId="WW8Num10z0">
    <w:name w:val="WW8Num10z0"/>
    <w:rsid w:val="00B16DC6"/>
    <w:rPr>
      <w:rFonts w:ascii="Symbol" w:hAnsi="Symbol"/>
    </w:rPr>
  </w:style>
  <w:style w:type="character" w:customStyle="1" w:styleId="WW8Num10z1">
    <w:name w:val="WW8Num10z1"/>
    <w:rsid w:val="00B16DC6"/>
    <w:rPr>
      <w:rFonts w:ascii="Courier New" w:hAnsi="Courier New" w:cs="Courier New"/>
    </w:rPr>
  </w:style>
  <w:style w:type="character" w:customStyle="1" w:styleId="WW8Num10z2">
    <w:name w:val="WW8Num10z2"/>
    <w:rsid w:val="00B16DC6"/>
    <w:rPr>
      <w:rFonts w:ascii="Wingdings" w:hAnsi="Wingdings"/>
    </w:rPr>
  </w:style>
  <w:style w:type="character" w:customStyle="1" w:styleId="WW8Num11z0">
    <w:name w:val="WW8Num11z0"/>
    <w:rsid w:val="00B16DC6"/>
    <w:rPr>
      <w:rFonts w:ascii="Symbol" w:hAnsi="Symbol"/>
    </w:rPr>
  </w:style>
  <w:style w:type="character" w:customStyle="1" w:styleId="WW8Num11z1">
    <w:name w:val="WW8Num11z1"/>
    <w:rsid w:val="00B16DC6"/>
    <w:rPr>
      <w:rFonts w:ascii="Courier New" w:hAnsi="Courier New" w:cs="Courier New"/>
    </w:rPr>
  </w:style>
  <w:style w:type="character" w:customStyle="1" w:styleId="WW8Num11z2">
    <w:name w:val="WW8Num11z2"/>
    <w:rsid w:val="00B16DC6"/>
    <w:rPr>
      <w:rFonts w:ascii="Wingdings" w:hAnsi="Wingdings"/>
    </w:rPr>
  </w:style>
  <w:style w:type="character" w:styleId="Hyperlink">
    <w:name w:val="Hyperlink"/>
    <w:basedOn w:val="DefaultParagraphFont"/>
    <w:rsid w:val="00B16DC6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B16DC6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rsid w:val="00B16DC6"/>
    <w:pPr>
      <w:spacing w:after="120"/>
    </w:pPr>
  </w:style>
  <w:style w:type="paragraph" w:styleId="List">
    <w:name w:val="List"/>
    <w:basedOn w:val="BodyText"/>
    <w:rsid w:val="00B16DC6"/>
  </w:style>
  <w:style w:type="paragraph" w:styleId="Caption">
    <w:name w:val="caption"/>
    <w:basedOn w:val="Normal"/>
    <w:qFormat/>
    <w:rsid w:val="00B16DC6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rsid w:val="00B16DC6"/>
    <w:pPr>
      <w:suppressLineNumbers/>
    </w:pPr>
  </w:style>
  <w:style w:type="paragraph" w:styleId="Footer">
    <w:name w:val="footer"/>
    <w:basedOn w:val="Normal"/>
    <w:rsid w:val="00B16DC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B16DC6"/>
    <w:pPr>
      <w:suppressLineNumbers/>
    </w:pPr>
  </w:style>
  <w:style w:type="paragraph" w:customStyle="1" w:styleId="TableHeading">
    <w:name w:val="Table Heading"/>
    <w:basedOn w:val="TableContents"/>
    <w:rsid w:val="00B16DC6"/>
    <w:pPr>
      <w:jc w:val="center"/>
    </w:pPr>
    <w:rPr>
      <w:b/>
      <w:bCs/>
    </w:rPr>
  </w:style>
  <w:style w:type="paragraph" w:styleId="Header">
    <w:name w:val="header"/>
    <w:basedOn w:val="Normal"/>
    <w:rsid w:val="00B16DC6"/>
    <w:pPr>
      <w:suppressLineNumbers/>
      <w:tabs>
        <w:tab w:val="center" w:pos="4986"/>
        <w:tab w:val="right" w:pos="9972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525A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25A9"/>
    <w:rPr>
      <w:rFonts w:ascii="Tahoma" w:hAnsi="Tahoma" w:cs="Tahoma"/>
      <w:sz w:val="16"/>
      <w:szCs w:val="16"/>
      <w:lang w:val="en-US" w:eastAsia="ar-SA"/>
    </w:rPr>
  </w:style>
  <w:style w:type="paragraph" w:styleId="NormalWeb">
    <w:name w:val="Normal (Web)"/>
    <w:basedOn w:val="Normal"/>
    <w:uiPriority w:val="99"/>
    <w:unhideWhenUsed/>
    <w:rsid w:val="00514343"/>
    <w:pPr>
      <w:suppressAutoHyphens w:val="0"/>
      <w:spacing w:before="100" w:beforeAutospacing="1" w:after="119"/>
    </w:pPr>
    <w:rPr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06ACB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AF4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0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27"/>
    <w:rPr>
      <w:rFonts w:ascii="Tahoma" w:hAnsi="Tahoma" w:cs="Tahoma"/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419C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E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4E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11E45"/>
    <w:rPr>
      <w:rFonts w:ascii="Arial" w:eastAsiaTheme="majorEastAsia" w:hAnsi="Arial" w:cstheme="majorBidi"/>
      <w:color w:val="365F91" w:themeColor="accent1" w:themeShade="BF"/>
      <w:sz w:val="30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@creo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reou/creoudot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ou.com/blog/oneweek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thub.com/creo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ou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DFF28-2722-4D1C-9DE2-E6B88A3E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P Stevens - CV</vt:lpstr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 Stevens - CV</dc:title>
  <dc:creator>Simon</dc:creator>
  <cp:lastModifiedBy>Simon P Stevens</cp:lastModifiedBy>
  <cp:revision>107</cp:revision>
  <cp:lastPrinted>2014-12-19T19:01:00Z</cp:lastPrinted>
  <dcterms:created xsi:type="dcterms:W3CDTF">2012-02-02T20:59:00Z</dcterms:created>
  <dcterms:modified xsi:type="dcterms:W3CDTF">2014-12-22T12:03:00Z</dcterms:modified>
</cp:coreProperties>
</file>